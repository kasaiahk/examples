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157" w:rsidRDefault="005F3157">
      <w:r>
        <w:tab/>
      </w:r>
      <w:r>
        <w:tab/>
      </w:r>
      <w:r>
        <w:tab/>
      </w:r>
      <w:r>
        <w:tab/>
      </w:r>
      <w:r>
        <w:tab/>
      </w:r>
      <w:r>
        <w:tab/>
      </w:r>
    </w:p>
    <w:p w:rsidR="005F3157" w:rsidRDefault="005F3157"/>
    <w:tbl>
      <w:tblPr>
        <w:tblpPr w:leftFromText="180" w:rightFromText="180" w:vertAnchor="text" w:horzAnchor="margin" w:tblpY="1"/>
        <w:tblW w:w="10835" w:type="dxa"/>
        <w:tblLook w:val="04A0"/>
      </w:tblPr>
      <w:tblGrid>
        <w:gridCol w:w="10835"/>
      </w:tblGrid>
      <w:tr w:rsidR="00401FEB" w:rsidRPr="00E51858" w:rsidTr="0013523D">
        <w:trPr>
          <w:trHeight w:val="319"/>
        </w:trPr>
        <w:tc>
          <w:tcPr>
            <w:tcW w:w="10835" w:type="dxa"/>
            <w:shd w:val="clear" w:color="auto" w:fill="D9D9D9"/>
          </w:tcPr>
          <w:p w:rsidR="00401FEB" w:rsidRPr="0013523D" w:rsidRDefault="00401FEB" w:rsidP="008C307D">
            <w:pPr>
              <w:spacing w:line="276" w:lineRule="auto"/>
              <w:jc w:val="both"/>
              <w:rPr>
                <w:rFonts w:asciiTheme="minorHAnsi" w:hAnsiTheme="minorHAnsi" w:cs="Times New Roman"/>
                <w:b/>
                <w:i/>
              </w:rPr>
            </w:pPr>
            <w:r w:rsidRPr="0013523D">
              <w:rPr>
                <w:rFonts w:asciiTheme="minorHAnsi" w:hAnsiTheme="minorHAnsi" w:cs="Times New Roman"/>
                <w:b/>
                <w:i/>
                <w:sz w:val="22"/>
                <w:szCs w:val="22"/>
              </w:rPr>
              <w:t>Summary:</w:t>
            </w:r>
          </w:p>
        </w:tc>
      </w:tr>
    </w:tbl>
    <w:p w:rsidR="00401FEB" w:rsidRPr="0013523D" w:rsidRDefault="00401FEB" w:rsidP="00374DA1">
      <w:pPr>
        <w:pStyle w:val="NoSpacing"/>
        <w:numPr>
          <w:ilvl w:val="0"/>
          <w:numId w:val="7"/>
        </w:numPr>
        <w:rPr>
          <w:kern w:val="24"/>
        </w:rPr>
      </w:pPr>
      <w:r w:rsidRPr="0013523D">
        <w:rPr>
          <w:kern w:val="24"/>
        </w:rPr>
        <w:t xml:space="preserve">I have </w:t>
      </w:r>
      <w:r w:rsidR="00086CCC" w:rsidRPr="009F0F67">
        <w:rPr>
          <w:b/>
          <w:kern w:val="24"/>
        </w:rPr>
        <w:t>4</w:t>
      </w:r>
      <w:r w:rsidRPr="009F0F67">
        <w:rPr>
          <w:b/>
          <w:kern w:val="24"/>
        </w:rPr>
        <w:t>+ years</w:t>
      </w:r>
      <w:r w:rsidRPr="0013523D">
        <w:rPr>
          <w:kern w:val="24"/>
        </w:rPr>
        <w:t xml:space="preserve"> of experience in developing </w:t>
      </w:r>
      <w:r w:rsidR="00302FAE" w:rsidRPr="0013523D">
        <w:rPr>
          <w:kern w:val="24"/>
        </w:rPr>
        <w:t xml:space="preserve">web </w:t>
      </w:r>
      <w:r w:rsidRPr="0013523D">
        <w:rPr>
          <w:kern w:val="24"/>
        </w:rPr>
        <w:t>application</w:t>
      </w:r>
      <w:r w:rsidR="00302FAE" w:rsidRPr="0013523D">
        <w:rPr>
          <w:kern w:val="24"/>
        </w:rPr>
        <w:t>s</w:t>
      </w:r>
      <w:r w:rsidR="00D432CF" w:rsidRPr="0013523D">
        <w:rPr>
          <w:kern w:val="24"/>
        </w:rPr>
        <w:t xml:space="preserve"> using </w:t>
      </w:r>
      <w:r w:rsidR="00D432CF" w:rsidRPr="0013523D">
        <w:rPr>
          <w:b/>
          <w:kern w:val="24"/>
        </w:rPr>
        <w:t>AngularJS</w:t>
      </w:r>
      <w:r w:rsidR="00D432CF" w:rsidRPr="0013523D">
        <w:rPr>
          <w:kern w:val="24"/>
        </w:rPr>
        <w:t xml:space="preserve"> as a frontend web designing framework,</w:t>
      </w:r>
      <w:r w:rsidR="00302FAE" w:rsidRPr="0013523D">
        <w:rPr>
          <w:kern w:val="24"/>
        </w:rPr>
        <w:t xml:space="preserve"> </w:t>
      </w:r>
      <w:r w:rsidR="00D041D5" w:rsidRPr="0013523D">
        <w:rPr>
          <w:b/>
          <w:kern w:val="24"/>
        </w:rPr>
        <w:t>PHP and MyS</w:t>
      </w:r>
      <w:r w:rsidR="00302FAE" w:rsidRPr="0013523D">
        <w:rPr>
          <w:b/>
          <w:kern w:val="24"/>
        </w:rPr>
        <w:t>ql</w:t>
      </w:r>
      <w:r w:rsidRPr="0013523D">
        <w:rPr>
          <w:kern w:val="24"/>
        </w:rPr>
        <w:t xml:space="preserve"> technologies</w:t>
      </w:r>
      <w:r w:rsidR="00302FAE" w:rsidRPr="0013523D">
        <w:rPr>
          <w:kern w:val="24"/>
        </w:rPr>
        <w:t xml:space="preserve"> </w:t>
      </w:r>
      <w:r w:rsidR="00D432CF" w:rsidRPr="0013523D">
        <w:rPr>
          <w:kern w:val="24"/>
        </w:rPr>
        <w:t>as back end.</w:t>
      </w:r>
    </w:p>
    <w:p w:rsidR="00401FEB" w:rsidRPr="0013523D" w:rsidRDefault="00302FAE" w:rsidP="00374DA1">
      <w:pPr>
        <w:pStyle w:val="NoSpacing"/>
        <w:numPr>
          <w:ilvl w:val="0"/>
          <w:numId w:val="7"/>
        </w:numPr>
        <w:rPr>
          <w:kern w:val="24"/>
        </w:rPr>
      </w:pPr>
      <w:r w:rsidRPr="0013523D">
        <w:rPr>
          <w:kern w:val="24"/>
        </w:rPr>
        <w:t>Expert</w:t>
      </w:r>
      <w:r w:rsidR="00401FEB" w:rsidRPr="0013523D">
        <w:rPr>
          <w:kern w:val="24"/>
        </w:rPr>
        <w:t xml:space="preserve"> level knowledge in </w:t>
      </w:r>
      <w:r w:rsidR="00502B87">
        <w:rPr>
          <w:kern w:val="24"/>
        </w:rPr>
        <w:t>My</w:t>
      </w:r>
      <w:r w:rsidR="00401FEB" w:rsidRPr="0013523D">
        <w:rPr>
          <w:kern w:val="24"/>
        </w:rPr>
        <w:t xml:space="preserve">SQL Server </w:t>
      </w:r>
      <w:r w:rsidR="00D41FE5">
        <w:rPr>
          <w:kern w:val="24"/>
        </w:rPr>
        <w:t>and</w:t>
      </w:r>
      <w:r w:rsidR="00F46329">
        <w:rPr>
          <w:kern w:val="24"/>
        </w:rPr>
        <w:t xml:space="preserve"> UI Development Technologies by</w:t>
      </w:r>
      <w:r w:rsidR="00401FEB" w:rsidRPr="0013523D">
        <w:rPr>
          <w:kern w:val="24"/>
        </w:rPr>
        <w:t xml:space="preserve"> </w:t>
      </w:r>
      <w:r w:rsidR="002664AF">
        <w:rPr>
          <w:kern w:val="24"/>
        </w:rPr>
        <w:t xml:space="preserve">developing </w:t>
      </w:r>
      <w:r w:rsidR="002664AF" w:rsidRPr="00AE4A13">
        <w:rPr>
          <w:b/>
          <w:kern w:val="24"/>
        </w:rPr>
        <w:t>Single</w:t>
      </w:r>
      <w:r w:rsidR="00401FEB" w:rsidRPr="00AE4A13">
        <w:rPr>
          <w:b/>
          <w:bCs/>
          <w:kern w:val="24"/>
        </w:rPr>
        <w:t xml:space="preserve"> Page Application</w:t>
      </w:r>
      <w:r w:rsidR="00F22CA0">
        <w:rPr>
          <w:b/>
          <w:bCs/>
          <w:kern w:val="24"/>
        </w:rPr>
        <w:t xml:space="preserve">s  </w:t>
      </w:r>
      <w:r w:rsidR="00401FEB" w:rsidRPr="0013523D">
        <w:rPr>
          <w:bCs/>
          <w:kern w:val="24"/>
        </w:rPr>
        <w:t xml:space="preserve"> (SPA</w:t>
      </w:r>
      <w:r w:rsidR="002664AF" w:rsidRPr="0013523D">
        <w:rPr>
          <w:bCs/>
          <w:kern w:val="24"/>
        </w:rPr>
        <w:t>)</w:t>
      </w:r>
      <w:r w:rsidR="002664AF" w:rsidRPr="0013523D">
        <w:rPr>
          <w:kern w:val="24"/>
        </w:rPr>
        <w:t xml:space="preserve"> using</w:t>
      </w:r>
      <w:r w:rsidR="002664AF">
        <w:rPr>
          <w:kern w:val="24"/>
        </w:rPr>
        <w:t xml:space="preserve"> </w:t>
      </w:r>
      <w:r w:rsidR="002664AF" w:rsidRPr="0013523D">
        <w:rPr>
          <w:kern w:val="24"/>
        </w:rPr>
        <w:t>AngularJS</w:t>
      </w:r>
      <w:r w:rsidR="00401FEB" w:rsidRPr="0013523D">
        <w:rPr>
          <w:b/>
          <w:bCs/>
          <w:kern w:val="24"/>
        </w:rPr>
        <w:t>, JavaScript, jQuery, HTML5, CSS3</w:t>
      </w:r>
      <w:r w:rsidR="002664AF" w:rsidRPr="0013523D">
        <w:rPr>
          <w:b/>
          <w:bCs/>
          <w:kern w:val="24"/>
        </w:rPr>
        <w:t>, JSON</w:t>
      </w:r>
      <w:r w:rsidR="00401FEB" w:rsidRPr="0013523D">
        <w:rPr>
          <w:kern w:val="24"/>
        </w:rPr>
        <w:t xml:space="preserve"> etc.</w:t>
      </w:r>
    </w:p>
    <w:p w:rsidR="00401FEB" w:rsidRPr="0013523D" w:rsidRDefault="00401FEB" w:rsidP="00374DA1">
      <w:pPr>
        <w:pStyle w:val="NoSpacing"/>
        <w:numPr>
          <w:ilvl w:val="0"/>
          <w:numId w:val="7"/>
        </w:numPr>
        <w:rPr>
          <w:kern w:val="24"/>
        </w:rPr>
      </w:pPr>
      <w:r w:rsidRPr="0013523D">
        <w:rPr>
          <w:kern w:val="24"/>
        </w:rPr>
        <w:t xml:space="preserve">Actively involved in total end to end software model with proficiency in </w:t>
      </w:r>
      <w:r w:rsidRPr="0013523D">
        <w:rPr>
          <w:b/>
          <w:kern w:val="24"/>
        </w:rPr>
        <w:t>mapping client’s requirements, application design, development, integration</w:t>
      </w:r>
      <w:r w:rsidRPr="0013523D">
        <w:rPr>
          <w:kern w:val="24"/>
        </w:rPr>
        <w:t xml:space="preserve"> &amp; testing.</w:t>
      </w:r>
    </w:p>
    <w:p w:rsidR="00D041D5" w:rsidRPr="0013523D" w:rsidRDefault="00401FEB" w:rsidP="00374DA1">
      <w:pPr>
        <w:pStyle w:val="NoSpacing"/>
        <w:numPr>
          <w:ilvl w:val="0"/>
          <w:numId w:val="7"/>
        </w:numPr>
        <w:rPr>
          <w:rFonts w:eastAsia="Arial Unicode MS" w:cs="Arial"/>
          <w:color w:val="000000"/>
          <w:kern w:val="24"/>
        </w:rPr>
      </w:pPr>
      <w:r w:rsidRPr="0013523D">
        <w:rPr>
          <w:kern w:val="24"/>
        </w:rPr>
        <w:t>Strong communication, collaboration &amp; team building skills with proficiency at grasping new technical concepts &amp; utilize the same in a productive manner.</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 xml:space="preserve">Have good knowledge on consuming </w:t>
      </w:r>
      <w:r w:rsidRPr="0013523D">
        <w:rPr>
          <w:b/>
          <w:kern w:val="24"/>
        </w:rPr>
        <w:t>REST API</w:t>
      </w:r>
      <w:r w:rsidR="00AE4A13">
        <w:rPr>
          <w:b/>
          <w:kern w:val="24"/>
        </w:rPr>
        <w:t>’s</w:t>
      </w:r>
      <w:r w:rsidRPr="0013523D">
        <w:rPr>
          <w:kern w:val="24"/>
        </w:rPr>
        <w:t>.</w:t>
      </w:r>
    </w:p>
    <w:p w:rsidR="001278B5" w:rsidRPr="0013523D" w:rsidRDefault="001278B5" w:rsidP="00374DA1">
      <w:pPr>
        <w:pStyle w:val="NoSpacing"/>
        <w:numPr>
          <w:ilvl w:val="0"/>
          <w:numId w:val="7"/>
        </w:numPr>
        <w:rPr>
          <w:rFonts w:eastAsia="Arial Unicode MS" w:cs="Arial"/>
          <w:b/>
          <w:color w:val="000000"/>
          <w:kern w:val="24"/>
        </w:rPr>
      </w:pPr>
      <w:r w:rsidRPr="0013523D">
        <w:rPr>
          <w:kern w:val="24"/>
        </w:rPr>
        <w:t xml:space="preserve">Having good working knowledge on Angular JS Framework concepts like </w:t>
      </w:r>
      <w:r w:rsidRPr="0013523D">
        <w:rPr>
          <w:b/>
          <w:kern w:val="24"/>
        </w:rPr>
        <w:t>Dependency Injection, Routing, Directives, Filters, Services and Two-Way Data binding.</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Co-ordinate with the team’s back-end developers on the process of consuming a RESTFUL API</w:t>
      </w:r>
      <w:r w:rsidR="00AE4A13" w:rsidRPr="00AE4A13">
        <w:rPr>
          <w:rFonts w:asciiTheme="minorHAnsi" w:hAnsiTheme="minorHAnsi"/>
          <w:kern w:val="24"/>
        </w:rPr>
        <w:t xml:space="preserve"> </w:t>
      </w:r>
      <w:r w:rsidR="00AE4A13">
        <w:rPr>
          <w:rFonts w:asciiTheme="minorHAnsi" w:hAnsiTheme="minorHAnsi"/>
          <w:kern w:val="24"/>
        </w:rPr>
        <w:t xml:space="preserve">, </w:t>
      </w:r>
      <w:r w:rsidR="00AE4A13" w:rsidRPr="00AE4A13">
        <w:rPr>
          <w:rFonts w:asciiTheme="minorHAnsi" w:hAnsiTheme="minorHAnsi" w:cs="Arial"/>
          <w:b/>
        </w:rPr>
        <w:t>Custom Directives and nested JSON iteration</w:t>
      </w:r>
      <w:r w:rsidRPr="0013523D">
        <w:rPr>
          <w:kern w:val="24"/>
        </w:rPr>
        <w:t>.</w:t>
      </w:r>
    </w:p>
    <w:p w:rsidR="001278B5" w:rsidRPr="0013523D" w:rsidRDefault="001278B5" w:rsidP="00374DA1">
      <w:pPr>
        <w:pStyle w:val="NoSpacing"/>
        <w:numPr>
          <w:ilvl w:val="0"/>
          <w:numId w:val="7"/>
        </w:numPr>
        <w:rPr>
          <w:rFonts w:eastAsia="Arial Unicode MS" w:cs="Arial"/>
          <w:color w:val="000000"/>
          <w:kern w:val="24"/>
        </w:rPr>
      </w:pPr>
      <w:r w:rsidRPr="0013523D">
        <w:rPr>
          <w:kern w:val="24"/>
        </w:rPr>
        <w:t xml:space="preserve">Having good experience on writing </w:t>
      </w:r>
      <w:r w:rsidRPr="0013523D">
        <w:rPr>
          <w:b/>
          <w:kern w:val="24"/>
        </w:rPr>
        <w:t>SQL queries, stored procedures</w:t>
      </w:r>
      <w:r w:rsidRPr="0013523D">
        <w:rPr>
          <w:kern w:val="24"/>
        </w:rPr>
        <w:t xml:space="preserve"> or accessing backend.</w:t>
      </w:r>
    </w:p>
    <w:p w:rsidR="00086CCC" w:rsidRPr="0013523D" w:rsidRDefault="00086CCC" w:rsidP="00374DA1">
      <w:pPr>
        <w:pStyle w:val="NoSpacing"/>
        <w:numPr>
          <w:ilvl w:val="0"/>
          <w:numId w:val="7"/>
        </w:numPr>
        <w:rPr>
          <w:rFonts w:eastAsia="Arial Unicode MS" w:cs="Arial"/>
          <w:color w:val="000000"/>
          <w:kern w:val="24"/>
        </w:rPr>
      </w:pPr>
      <w:r w:rsidRPr="0013523D">
        <w:rPr>
          <w:kern w:val="24"/>
        </w:rPr>
        <w:t xml:space="preserve">Knowledge of </w:t>
      </w:r>
      <w:r w:rsidRPr="0013523D">
        <w:rPr>
          <w:b/>
          <w:kern w:val="24"/>
        </w:rPr>
        <w:t>version control system such as GIT</w:t>
      </w:r>
      <w:r w:rsidRPr="0013523D">
        <w:rPr>
          <w:kern w:val="24"/>
        </w:rPr>
        <w:t>.</w:t>
      </w:r>
    </w:p>
    <w:p w:rsidR="00D432CF" w:rsidRPr="0013523D" w:rsidRDefault="00D432CF" w:rsidP="00374DA1">
      <w:pPr>
        <w:pStyle w:val="NoSpacing"/>
        <w:numPr>
          <w:ilvl w:val="0"/>
          <w:numId w:val="7"/>
        </w:numPr>
        <w:rPr>
          <w:rFonts w:eastAsia="Arial Unicode MS" w:cs="Arial"/>
          <w:color w:val="000000"/>
          <w:kern w:val="24"/>
        </w:rPr>
      </w:pPr>
      <w:r w:rsidRPr="0013523D">
        <w:rPr>
          <w:kern w:val="24"/>
        </w:rPr>
        <w:t xml:space="preserve">Hands on experience and knowledge in </w:t>
      </w:r>
      <w:r w:rsidRPr="0013523D">
        <w:rPr>
          <w:b/>
          <w:kern w:val="24"/>
        </w:rPr>
        <w:t>Single Page Application Development</w:t>
      </w:r>
      <w:r w:rsidRPr="0013523D">
        <w:rPr>
          <w:kern w:val="24"/>
        </w:rPr>
        <w:t xml:space="preserve"> using AngularJS.</w:t>
      </w:r>
    </w:p>
    <w:p w:rsidR="00D432CF" w:rsidRPr="0013523D" w:rsidRDefault="00D432CF" w:rsidP="00374DA1">
      <w:pPr>
        <w:pStyle w:val="NoSpacing"/>
        <w:numPr>
          <w:ilvl w:val="0"/>
          <w:numId w:val="7"/>
        </w:numPr>
        <w:rPr>
          <w:rFonts w:eastAsia="Arial Unicode MS" w:cs="Arial"/>
          <w:color w:val="000000"/>
          <w:kern w:val="24"/>
        </w:rPr>
      </w:pPr>
      <w:r w:rsidRPr="0013523D">
        <w:rPr>
          <w:kern w:val="24"/>
        </w:rPr>
        <w:t>Hands on experience with tools such as Eclipse, Net Beans, Webstorm, Edit Plus, Dreamweaver and Notepad++.</w:t>
      </w:r>
    </w:p>
    <w:p w:rsidR="00086CCC" w:rsidRPr="0013523D" w:rsidRDefault="00086CCC" w:rsidP="00374DA1">
      <w:pPr>
        <w:pStyle w:val="NoSpacing"/>
        <w:numPr>
          <w:ilvl w:val="0"/>
          <w:numId w:val="7"/>
        </w:numPr>
        <w:rPr>
          <w:rFonts w:eastAsia="Arial Unicode MS" w:cs="Arial"/>
          <w:color w:val="000000"/>
          <w:kern w:val="24"/>
        </w:rPr>
      </w:pPr>
      <w:r w:rsidRPr="0013523D">
        <w:rPr>
          <w:kern w:val="24"/>
        </w:rPr>
        <w:t xml:space="preserve">Good at </w:t>
      </w:r>
      <w:r w:rsidRPr="0013523D">
        <w:rPr>
          <w:b/>
          <w:kern w:val="24"/>
        </w:rPr>
        <w:t>writing integration tests, UI tests and load tests</w:t>
      </w:r>
      <w:r w:rsidR="00D432CF" w:rsidRPr="0013523D">
        <w:rPr>
          <w:b/>
          <w:kern w:val="24"/>
        </w:rPr>
        <w:t xml:space="preserve"> </w:t>
      </w:r>
      <w:r w:rsidR="00D432CF" w:rsidRPr="0013523D">
        <w:rPr>
          <w:kern w:val="24"/>
        </w:rPr>
        <w:t>using</w:t>
      </w:r>
      <w:r w:rsidR="00D432CF" w:rsidRPr="0013523D">
        <w:rPr>
          <w:b/>
          <w:kern w:val="24"/>
        </w:rPr>
        <w:t xml:space="preserve"> karma</w:t>
      </w:r>
      <w:r w:rsidRPr="0013523D">
        <w:rPr>
          <w:kern w:val="24"/>
        </w:rPr>
        <w:t>.</w:t>
      </w:r>
    </w:p>
    <w:p w:rsidR="00662C89" w:rsidRPr="00AE4A13" w:rsidRDefault="00086CCC" w:rsidP="00374DA1">
      <w:pPr>
        <w:pStyle w:val="NoSpacing"/>
        <w:numPr>
          <w:ilvl w:val="0"/>
          <w:numId w:val="7"/>
        </w:numPr>
        <w:rPr>
          <w:rFonts w:eastAsia="Arial Unicode MS" w:cs="Arial"/>
          <w:color w:val="000000"/>
          <w:kern w:val="24"/>
        </w:rPr>
      </w:pPr>
      <w:r w:rsidRPr="0013523D">
        <w:rPr>
          <w:kern w:val="24"/>
        </w:rPr>
        <w:t>Good understanding of Data structures and algorithms.</w:t>
      </w:r>
    </w:p>
    <w:p w:rsidR="00AE4A13" w:rsidRPr="0013523D" w:rsidRDefault="00AE4A13" w:rsidP="00AE4A13">
      <w:pPr>
        <w:pStyle w:val="NoSpacing"/>
        <w:ind w:left="720"/>
        <w:rPr>
          <w:rFonts w:eastAsia="Arial Unicode MS" w:cs="Arial"/>
          <w:color w:val="000000"/>
          <w:kern w:val="24"/>
        </w:rPr>
      </w:pPr>
    </w:p>
    <w:tbl>
      <w:tblPr>
        <w:tblW w:w="10778" w:type="dxa"/>
        <w:tblLook w:val="04A0"/>
      </w:tblPr>
      <w:tblGrid>
        <w:gridCol w:w="10778"/>
      </w:tblGrid>
      <w:tr w:rsidR="005434A0" w:rsidRPr="00E51858" w:rsidTr="00E553F6">
        <w:trPr>
          <w:trHeight w:val="323"/>
        </w:trPr>
        <w:tc>
          <w:tcPr>
            <w:tcW w:w="10778" w:type="dxa"/>
            <w:shd w:val="clear" w:color="auto" w:fill="D9D9D9"/>
            <w:vAlign w:val="center"/>
          </w:tcPr>
          <w:p w:rsidR="005434A0" w:rsidRPr="0013523D" w:rsidRDefault="005434A0" w:rsidP="00E553F6">
            <w:pPr>
              <w:spacing w:line="276" w:lineRule="auto"/>
              <w:rPr>
                <w:rFonts w:asciiTheme="minorHAnsi" w:hAnsiTheme="minorHAnsi" w:cs="Times New Roman"/>
                <w:b/>
                <w:i/>
              </w:rPr>
            </w:pPr>
            <w:r w:rsidRPr="0013523D">
              <w:rPr>
                <w:rFonts w:asciiTheme="minorHAnsi" w:hAnsiTheme="minorHAnsi" w:cs="Times New Roman"/>
                <w:b/>
                <w:i/>
                <w:sz w:val="22"/>
                <w:szCs w:val="22"/>
              </w:rPr>
              <w:t>Technical Skill Set:</w:t>
            </w:r>
          </w:p>
        </w:tc>
      </w:tr>
    </w:tbl>
    <w:tbl>
      <w:tblPr>
        <w:tblStyle w:val="TableGrid"/>
        <w:tblpPr w:leftFromText="180" w:rightFromText="180" w:vertAnchor="text" w:horzAnchor="margin" w:tblpY="181"/>
        <w:tblW w:w="0" w:type="auto"/>
        <w:tblLook w:val="04A0"/>
      </w:tblPr>
      <w:tblGrid>
        <w:gridCol w:w="5056"/>
        <w:gridCol w:w="5619"/>
      </w:tblGrid>
      <w:tr w:rsidR="0013523D" w:rsidTr="0013523D">
        <w:trPr>
          <w:trHeight w:val="343"/>
        </w:trPr>
        <w:tc>
          <w:tcPr>
            <w:tcW w:w="5056" w:type="dxa"/>
          </w:tcPr>
          <w:p w:rsidR="0013523D" w:rsidRPr="0013523D" w:rsidRDefault="0013523D" w:rsidP="00135302">
            <w:pPr>
              <w:pStyle w:val="NoSpacing"/>
              <w:jc w:val="both"/>
            </w:pPr>
            <w:r w:rsidRPr="0013523D">
              <w:t>Web Technologies</w:t>
            </w:r>
          </w:p>
        </w:tc>
        <w:tc>
          <w:tcPr>
            <w:tcW w:w="5619" w:type="dxa"/>
          </w:tcPr>
          <w:p w:rsidR="0013523D" w:rsidRPr="0013523D" w:rsidRDefault="0013523D" w:rsidP="00135302">
            <w:pPr>
              <w:pStyle w:val="NoSpacing"/>
            </w:pPr>
            <w:r w:rsidRPr="0013523D">
              <w:t>AngularJS, JavaScript, JQuery, HTML5, Bootstrap &amp; CSS3</w:t>
            </w:r>
          </w:p>
        </w:tc>
      </w:tr>
      <w:tr w:rsidR="0013523D" w:rsidTr="0013523D">
        <w:trPr>
          <w:trHeight w:val="361"/>
        </w:trPr>
        <w:tc>
          <w:tcPr>
            <w:tcW w:w="5056" w:type="dxa"/>
            <w:vAlign w:val="center"/>
          </w:tcPr>
          <w:p w:rsidR="0013523D" w:rsidRPr="0013523D" w:rsidRDefault="0013523D" w:rsidP="00135302">
            <w:pPr>
              <w:pStyle w:val="NoSpacing"/>
              <w:jc w:val="both"/>
            </w:pPr>
            <w:r w:rsidRPr="0013523D">
              <w:t>Databases</w:t>
            </w:r>
          </w:p>
        </w:tc>
        <w:tc>
          <w:tcPr>
            <w:tcW w:w="5619" w:type="dxa"/>
          </w:tcPr>
          <w:p w:rsidR="0013523D" w:rsidRPr="0013523D" w:rsidRDefault="0013523D" w:rsidP="00135302">
            <w:pPr>
              <w:pStyle w:val="NoSpacing"/>
            </w:pPr>
            <w:r w:rsidRPr="0013523D">
              <w:t>MySQL, Mongo DB</w:t>
            </w:r>
          </w:p>
        </w:tc>
      </w:tr>
      <w:tr w:rsidR="0013523D" w:rsidTr="0013523D">
        <w:trPr>
          <w:trHeight w:val="343"/>
        </w:trPr>
        <w:tc>
          <w:tcPr>
            <w:tcW w:w="5056" w:type="dxa"/>
          </w:tcPr>
          <w:p w:rsidR="0013523D" w:rsidRPr="0013523D" w:rsidRDefault="0013523D" w:rsidP="00135302">
            <w:pPr>
              <w:pStyle w:val="NoSpacing"/>
              <w:jc w:val="both"/>
            </w:pPr>
            <w:r w:rsidRPr="0013523D">
              <w:t>Programming Languages</w:t>
            </w:r>
          </w:p>
        </w:tc>
        <w:tc>
          <w:tcPr>
            <w:tcW w:w="5619" w:type="dxa"/>
          </w:tcPr>
          <w:p w:rsidR="0013523D" w:rsidRPr="0013523D" w:rsidRDefault="0013523D" w:rsidP="00135302">
            <w:pPr>
              <w:pStyle w:val="NoSpacing"/>
            </w:pPr>
            <w:r w:rsidRPr="0013523D">
              <w:t>PHP, C, C++, Core Java</w:t>
            </w:r>
          </w:p>
        </w:tc>
      </w:tr>
      <w:tr w:rsidR="0013523D" w:rsidTr="0013523D">
        <w:trPr>
          <w:trHeight w:val="343"/>
        </w:trPr>
        <w:tc>
          <w:tcPr>
            <w:tcW w:w="5056" w:type="dxa"/>
          </w:tcPr>
          <w:p w:rsidR="0013523D" w:rsidRPr="0013523D" w:rsidRDefault="0013523D" w:rsidP="00135302">
            <w:pPr>
              <w:pStyle w:val="NoSpacing"/>
              <w:jc w:val="both"/>
            </w:pPr>
            <w:r w:rsidRPr="0013523D">
              <w:t>Development Tools</w:t>
            </w:r>
          </w:p>
        </w:tc>
        <w:tc>
          <w:tcPr>
            <w:tcW w:w="5619" w:type="dxa"/>
          </w:tcPr>
          <w:p w:rsidR="0013523D" w:rsidRPr="0013523D" w:rsidRDefault="0013523D" w:rsidP="00135302">
            <w:pPr>
              <w:pStyle w:val="NoSpacing"/>
            </w:pPr>
            <w:r w:rsidRPr="0013523D">
              <w:t>Eclipse, Webstorm, Notepad++, Dreamweaver, Editplus</w:t>
            </w:r>
          </w:p>
        </w:tc>
      </w:tr>
      <w:tr w:rsidR="0013523D" w:rsidTr="0013523D">
        <w:trPr>
          <w:trHeight w:val="361"/>
        </w:trPr>
        <w:tc>
          <w:tcPr>
            <w:tcW w:w="5056" w:type="dxa"/>
          </w:tcPr>
          <w:p w:rsidR="0013523D" w:rsidRPr="0013523D" w:rsidRDefault="0013523D" w:rsidP="00135302">
            <w:pPr>
              <w:pStyle w:val="NoSpacing"/>
              <w:jc w:val="both"/>
            </w:pPr>
            <w:r w:rsidRPr="0013523D">
              <w:t>Web Server</w:t>
            </w:r>
          </w:p>
        </w:tc>
        <w:tc>
          <w:tcPr>
            <w:tcW w:w="5619" w:type="dxa"/>
          </w:tcPr>
          <w:p w:rsidR="0013523D" w:rsidRPr="0013523D" w:rsidRDefault="0013523D" w:rsidP="00135302">
            <w:pPr>
              <w:pStyle w:val="NoSpacing"/>
            </w:pPr>
            <w:r w:rsidRPr="0013523D">
              <w:t>Apache, Xampp, Lamp</w:t>
            </w:r>
          </w:p>
        </w:tc>
      </w:tr>
      <w:tr w:rsidR="0013523D" w:rsidTr="0013523D">
        <w:trPr>
          <w:trHeight w:val="361"/>
        </w:trPr>
        <w:tc>
          <w:tcPr>
            <w:tcW w:w="5056" w:type="dxa"/>
          </w:tcPr>
          <w:p w:rsidR="0013523D" w:rsidRPr="0013523D" w:rsidRDefault="0013523D" w:rsidP="00135302">
            <w:pPr>
              <w:pStyle w:val="NoSpacing"/>
              <w:jc w:val="both"/>
            </w:pPr>
            <w:r w:rsidRPr="0013523D">
              <w:t>Operating Systems</w:t>
            </w:r>
          </w:p>
        </w:tc>
        <w:tc>
          <w:tcPr>
            <w:tcW w:w="5619" w:type="dxa"/>
          </w:tcPr>
          <w:p w:rsidR="0013523D" w:rsidRPr="0013523D" w:rsidRDefault="0013523D" w:rsidP="00135302">
            <w:pPr>
              <w:pStyle w:val="NoSpacing"/>
            </w:pPr>
            <w:r w:rsidRPr="0013523D">
              <w:t>Windows, Ubuntu, Linux</w:t>
            </w:r>
          </w:p>
        </w:tc>
      </w:tr>
    </w:tbl>
    <w:p w:rsidR="00DC3367" w:rsidRPr="007D481C" w:rsidRDefault="00DC3367" w:rsidP="00DC3367">
      <w:pPr>
        <w:pStyle w:val="ListParagraph"/>
        <w:widowControl w:val="0"/>
        <w:autoSpaceDE w:val="0"/>
        <w:spacing w:line="276" w:lineRule="auto"/>
        <w:jc w:val="both"/>
        <w:rPr>
          <w:rStyle w:val="Hyperlink"/>
          <w:rFonts w:ascii="Calibri" w:eastAsia="Arial Unicode MS" w:hAnsi="Calibri" w:cs="Arial"/>
          <w:color w:val="000000"/>
          <w:kern w:val="24"/>
          <w:u w:val="none"/>
        </w:rPr>
      </w:pPr>
    </w:p>
    <w:tbl>
      <w:tblPr>
        <w:tblW w:w="10793" w:type="dxa"/>
        <w:tblLook w:val="04A0"/>
      </w:tblPr>
      <w:tblGrid>
        <w:gridCol w:w="10793"/>
      </w:tblGrid>
      <w:tr w:rsidR="00DC3367" w:rsidRPr="00E51858" w:rsidTr="0013523D">
        <w:trPr>
          <w:trHeight w:val="324"/>
        </w:trPr>
        <w:tc>
          <w:tcPr>
            <w:tcW w:w="10793" w:type="dxa"/>
            <w:shd w:val="clear" w:color="auto" w:fill="D9D9D9"/>
          </w:tcPr>
          <w:p w:rsidR="00DC3367" w:rsidRPr="0013523D" w:rsidRDefault="00DC3367" w:rsidP="00115EE0">
            <w:pPr>
              <w:spacing w:line="276" w:lineRule="auto"/>
              <w:jc w:val="both"/>
              <w:rPr>
                <w:rFonts w:asciiTheme="minorHAnsi" w:hAnsiTheme="minorHAnsi" w:cs="Times New Roman"/>
                <w:b/>
                <w:i/>
              </w:rPr>
            </w:pPr>
            <w:r w:rsidRPr="0013523D">
              <w:rPr>
                <w:rFonts w:asciiTheme="minorHAnsi" w:hAnsiTheme="minorHAnsi" w:cs="Times New Roman"/>
                <w:b/>
                <w:i/>
                <w:sz w:val="22"/>
                <w:szCs w:val="22"/>
              </w:rPr>
              <w:t>Academic Information:</w:t>
            </w:r>
          </w:p>
        </w:tc>
      </w:tr>
    </w:tbl>
    <w:p w:rsidR="00662C89" w:rsidRPr="0013523D" w:rsidRDefault="00DC3367" w:rsidP="00374DA1">
      <w:pPr>
        <w:pStyle w:val="NoSpacing"/>
        <w:numPr>
          <w:ilvl w:val="0"/>
          <w:numId w:val="8"/>
        </w:numPr>
      </w:pPr>
      <w:r w:rsidRPr="0013523D">
        <w:t xml:space="preserve">B.Tech in Electrical and Electronics Engineering, Shri Vishnu Engineering College for Women, JNTUK, Bhimavaram, West Godavari District, </w:t>
      </w:r>
      <w:r w:rsidR="006A0659">
        <w:t>2012</w:t>
      </w:r>
      <w:r w:rsidRPr="0013523D">
        <w:t>.</w:t>
      </w:r>
    </w:p>
    <w:tbl>
      <w:tblPr>
        <w:tblpPr w:leftFromText="180" w:rightFromText="180" w:vertAnchor="text" w:horzAnchor="margin" w:tblpY="17"/>
        <w:tblW w:w="10776" w:type="dxa"/>
        <w:tblLook w:val="04A0"/>
      </w:tblPr>
      <w:tblGrid>
        <w:gridCol w:w="10776"/>
      </w:tblGrid>
      <w:tr w:rsidR="0013523D" w:rsidRPr="00E51858" w:rsidTr="00E553F6">
        <w:trPr>
          <w:trHeight w:val="352"/>
        </w:trPr>
        <w:tc>
          <w:tcPr>
            <w:tcW w:w="10776" w:type="dxa"/>
            <w:shd w:val="clear" w:color="auto" w:fill="D9D9D9"/>
            <w:vAlign w:val="center"/>
          </w:tcPr>
          <w:p w:rsidR="0013523D" w:rsidRPr="0013523D" w:rsidRDefault="0013523D" w:rsidP="00115EE0">
            <w:pPr>
              <w:spacing w:line="276" w:lineRule="auto"/>
              <w:jc w:val="both"/>
              <w:rPr>
                <w:rFonts w:asciiTheme="minorHAnsi" w:hAnsiTheme="minorHAnsi" w:cs="Times New Roman"/>
                <w:b/>
                <w:i/>
              </w:rPr>
            </w:pPr>
            <w:r w:rsidRPr="0013523D">
              <w:rPr>
                <w:rFonts w:asciiTheme="minorHAnsi" w:hAnsiTheme="minorHAnsi" w:cs="Times New Roman"/>
                <w:b/>
                <w:i/>
                <w:sz w:val="22"/>
                <w:szCs w:val="22"/>
              </w:rPr>
              <w:t>Work Experience:</w:t>
            </w:r>
          </w:p>
        </w:tc>
      </w:tr>
    </w:tbl>
    <w:p w:rsidR="00662C89" w:rsidRPr="0013523D" w:rsidRDefault="0092624E"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Software Engineer</w:t>
      </w:r>
      <w:r w:rsidR="0013523D" w:rsidRPr="0013523D">
        <w:rPr>
          <w:rFonts w:asciiTheme="minorHAnsi" w:hAnsiTheme="minorHAnsi" w:cs="Times New Roman"/>
          <w:b/>
          <w:sz w:val="22"/>
          <w:szCs w:val="22"/>
        </w:rPr>
        <w:t xml:space="preserve"> </w:t>
      </w:r>
      <w:r w:rsidR="00662C89" w:rsidRPr="0013523D">
        <w:rPr>
          <w:rFonts w:asciiTheme="minorHAnsi" w:hAnsiTheme="minorHAnsi" w:cs="Times New Roman"/>
          <w:b/>
          <w:sz w:val="22"/>
          <w:szCs w:val="22"/>
        </w:rPr>
        <w:t>(</w:t>
      </w:r>
      <w:r w:rsidR="00671831">
        <w:rPr>
          <w:rFonts w:asciiTheme="minorHAnsi" w:hAnsiTheme="minorHAnsi" w:cs="Times New Roman"/>
          <w:b/>
          <w:sz w:val="22"/>
          <w:szCs w:val="22"/>
        </w:rPr>
        <w:t xml:space="preserve">Dec </w:t>
      </w:r>
      <w:r w:rsidR="00662C89" w:rsidRPr="0013523D">
        <w:rPr>
          <w:rFonts w:asciiTheme="minorHAnsi" w:hAnsiTheme="minorHAnsi" w:cs="Times New Roman"/>
          <w:b/>
          <w:sz w:val="22"/>
          <w:szCs w:val="22"/>
        </w:rPr>
        <w:t>201</w:t>
      </w:r>
      <w:r w:rsidR="004F1BC8">
        <w:rPr>
          <w:rFonts w:asciiTheme="minorHAnsi" w:hAnsiTheme="minorHAnsi" w:cs="Times New Roman"/>
          <w:b/>
          <w:sz w:val="22"/>
          <w:szCs w:val="22"/>
        </w:rPr>
        <w:t>5</w:t>
      </w:r>
      <w:r w:rsidR="00662C89" w:rsidRPr="0013523D">
        <w:rPr>
          <w:rFonts w:asciiTheme="minorHAnsi" w:hAnsiTheme="minorHAnsi" w:cs="Times New Roman"/>
          <w:b/>
          <w:sz w:val="22"/>
          <w:szCs w:val="22"/>
        </w:rPr>
        <w:t xml:space="preserve"> – Till date)</w:t>
      </w:r>
    </w:p>
    <w:p w:rsidR="00662C89" w:rsidRPr="004F1BC8" w:rsidRDefault="004F1BC8" w:rsidP="004F1BC8">
      <w:pPr>
        <w:rPr>
          <w:rFonts w:asciiTheme="minorHAnsi" w:hAnsiTheme="minorHAnsi" w:cs="Times New Roman"/>
          <w:sz w:val="22"/>
          <w:szCs w:val="22"/>
        </w:rPr>
      </w:pPr>
      <w:r>
        <w:rPr>
          <w:rFonts w:asciiTheme="minorHAnsi" w:hAnsiTheme="minorHAnsi"/>
          <w:sz w:val="22"/>
          <w:szCs w:val="22"/>
        </w:rPr>
        <w:t xml:space="preserve">                             </w:t>
      </w:r>
      <w:hyperlink r:id="rId8">
        <w:r w:rsidRPr="004F1BC8">
          <w:rPr>
            <w:rStyle w:val="Hyperlink"/>
            <w:rFonts w:asciiTheme="minorHAnsi" w:eastAsia="Arial" w:hAnsiTheme="minorHAnsi" w:cs="Arial"/>
            <w:color w:val="auto"/>
            <w:sz w:val="22"/>
            <w:szCs w:val="22"/>
            <w:u w:val="none"/>
          </w:rPr>
          <w:t>Infore Systems India Pvt. Ltd</w:t>
        </w:r>
      </w:hyperlink>
      <w:r w:rsidRPr="004F1BC8">
        <w:rPr>
          <w:rFonts w:asciiTheme="minorHAnsi" w:eastAsia="Arial" w:hAnsiTheme="minorHAnsi" w:cs="Arial"/>
          <w:b/>
          <w:bCs/>
          <w:sz w:val="22"/>
          <w:szCs w:val="22"/>
        </w:rPr>
        <w:t>.</w:t>
      </w:r>
      <w:r w:rsidR="006962FA" w:rsidRPr="004F1BC8">
        <w:rPr>
          <w:rFonts w:asciiTheme="minorHAnsi" w:hAnsiTheme="minorHAnsi" w:cs="Times New Roman"/>
          <w:sz w:val="22"/>
          <w:szCs w:val="22"/>
        </w:rPr>
        <w:t>,</w:t>
      </w:r>
      <w:r w:rsidRPr="004F1BC8">
        <w:rPr>
          <w:rFonts w:asciiTheme="minorHAnsi" w:hAnsiTheme="minorHAnsi" w:cs="Times New Roman"/>
          <w:sz w:val="22"/>
          <w:szCs w:val="22"/>
        </w:rPr>
        <w:t xml:space="preserve"> Bangalore</w:t>
      </w:r>
      <w:r w:rsidR="006962FA" w:rsidRPr="004F1BC8">
        <w:rPr>
          <w:rFonts w:asciiTheme="minorHAnsi" w:hAnsiTheme="minorHAnsi" w:cs="Times New Roman"/>
          <w:sz w:val="22"/>
          <w:szCs w:val="22"/>
        </w:rPr>
        <w:t>.</w:t>
      </w:r>
    </w:p>
    <w:p w:rsidR="004F1BC8" w:rsidRPr="0013523D" w:rsidRDefault="004F1BC8"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Software Engineer</w:t>
      </w:r>
      <w:r w:rsidRPr="0013523D">
        <w:rPr>
          <w:rFonts w:asciiTheme="minorHAnsi" w:hAnsiTheme="minorHAnsi" w:cs="Times New Roman"/>
          <w:b/>
          <w:sz w:val="22"/>
          <w:szCs w:val="22"/>
        </w:rPr>
        <w:t xml:space="preserve"> (</w:t>
      </w:r>
      <w:r w:rsidR="002B30CE">
        <w:rPr>
          <w:rFonts w:asciiTheme="minorHAnsi" w:hAnsiTheme="minorHAnsi" w:cs="Times New Roman"/>
          <w:b/>
          <w:sz w:val="22"/>
          <w:szCs w:val="22"/>
        </w:rPr>
        <w:t>Feb</w:t>
      </w:r>
      <w:r w:rsidRPr="0013523D">
        <w:rPr>
          <w:rFonts w:asciiTheme="minorHAnsi" w:hAnsiTheme="minorHAnsi" w:cs="Times New Roman"/>
          <w:b/>
          <w:sz w:val="22"/>
          <w:szCs w:val="22"/>
        </w:rPr>
        <w:t xml:space="preserve"> 201</w:t>
      </w:r>
      <w:r>
        <w:rPr>
          <w:rFonts w:asciiTheme="minorHAnsi" w:hAnsiTheme="minorHAnsi" w:cs="Times New Roman"/>
          <w:b/>
          <w:sz w:val="22"/>
          <w:szCs w:val="22"/>
        </w:rPr>
        <w:t>3</w:t>
      </w:r>
      <w:r w:rsidRPr="0013523D">
        <w:rPr>
          <w:rFonts w:asciiTheme="minorHAnsi" w:hAnsiTheme="minorHAnsi" w:cs="Times New Roman"/>
          <w:b/>
          <w:sz w:val="22"/>
          <w:szCs w:val="22"/>
        </w:rPr>
        <w:t xml:space="preserve"> – </w:t>
      </w:r>
      <w:r w:rsidR="00671831">
        <w:rPr>
          <w:rFonts w:asciiTheme="minorHAnsi" w:hAnsiTheme="minorHAnsi" w:cs="Times New Roman"/>
          <w:b/>
          <w:sz w:val="22"/>
          <w:szCs w:val="22"/>
        </w:rPr>
        <w:t>Dec</w:t>
      </w:r>
      <w:r w:rsidR="001418E0">
        <w:rPr>
          <w:rFonts w:asciiTheme="minorHAnsi" w:hAnsiTheme="minorHAnsi" w:cs="Times New Roman"/>
          <w:b/>
          <w:sz w:val="22"/>
          <w:szCs w:val="22"/>
        </w:rPr>
        <w:t xml:space="preserve"> </w:t>
      </w:r>
      <w:r w:rsidR="002B30CE">
        <w:rPr>
          <w:rFonts w:asciiTheme="minorHAnsi" w:hAnsiTheme="minorHAnsi" w:cs="Times New Roman"/>
          <w:b/>
          <w:sz w:val="22"/>
          <w:szCs w:val="22"/>
        </w:rPr>
        <w:t>2015</w:t>
      </w:r>
      <w:r w:rsidRPr="0013523D">
        <w:rPr>
          <w:rFonts w:asciiTheme="minorHAnsi" w:hAnsiTheme="minorHAnsi" w:cs="Times New Roman"/>
          <w:b/>
          <w:sz w:val="22"/>
          <w:szCs w:val="22"/>
        </w:rPr>
        <w:t>)</w:t>
      </w:r>
    </w:p>
    <w:p w:rsidR="006962FA" w:rsidRPr="004F1BC8" w:rsidRDefault="004F1BC8" w:rsidP="006962FA">
      <w:pPr>
        <w:rPr>
          <w:rFonts w:asciiTheme="minorHAnsi" w:hAnsiTheme="minorHAnsi" w:cs="Times New Roman"/>
          <w:sz w:val="22"/>
          <w:szCs w:val="22"/>
        </w:rPr>
      </w:pPr>
      <w:r>
        <w:t xml:space="preserve">                        </w:t>
      </w:r>
      <w:r w:rsidRPr="004F1BC8">
        <w:rPr>
          <w:rFonts w:asciiTheme="minorHAnsi" w:hAnsiTheme="minorHAnsi"/>
          <w:sz w:val="22"/>
          <w:szCs w:val="22"/>
        </w:rPr>
        <w:t>Creative Web deals, Hyderabad.</w:t>
      </w:r>
    </w:p>
    <w:p w:rsidR="00662C89" w:rsidRPr="0013523D" w:rsidRDefault="00F377C9" w:rsidP="00374DA1">
      <w:pPr>
        <w:pStyle w:val="ListParagraph"/>
        <w:numPr>
          <w:ilvl w:val="0"/>
          <w:numId w:val="2"/>
        </w:numPr>
        <w:contextualSpacing w:val="0"/>
        <w:jc w:val="both"/>
        <w:rPr>
          <w:rFonts w:asciiTheme="minorHAnsi" w:hAnsiTheme="minorHAnsi" w:cs="Times New Roman"/>
          <w:b/>
          <w:sz w:val="22"/>
          <w:szCs w:val="22"/>
        </w:rPr>
      </w:pPr>
      <w:r>
        <w:rPr>
          <w:rFonts w:asciiTheme="minorHAnsi" w:hAnsiTheme="minorHAnsi" w:cs="Times New Roman"/>
          <w:b/>
          <w:sz w:val="22"/>
          <w:szCs w:val="22"/>
        </w:rPr>
        <w:t>Intern</w:t>
      </w:r>
      <w:r w:rsidR="00662C89" w:rsidRPr="0013523D">
        <w:rPr>
          <w:rFonts w:asciiTheme="minorHAnsi" w:hAnsiTheme="minorHAnsi" w:cs="Times New Roman"/>
          <w:b/>
          <w:sz w:val="22"/>
          <w:szCs w:val="22"/>
        </w:rPr>
        <w:t xml:space="preserve"> (</w:t>
      </w:r>
      <w:r w:rsidR="0092624E">
        <w:rPr>
          <w:rFonts w:asciiTheme="minorHAnsi" w:hAnsiTheme="minorHAnsi" w:cs="Times New Roman"/>
          <w:b/>
          <w:sz w:val="22"/>
          <w:szCs w:val="22"/>
        </w:rPr>
        <w:t>Aug 2012</w:t>
      </w:r>
      <w:r w:rsidR="00662C89" w:rsidRPr="0013523D">
        <w:rPr>
          <w:rFonts w:asciiTheme="minorHAnsi" w:hAnsiTheme="minorHAnsi" w:cs="Times New Roman"/>
          <w:b/>
          <w:sz w:val="22"/>
          <w:szCs w:val="22"/>
        </w:rPr>
        <w:t xml:space="preserve"> – </w:t>
      </w:r>
      <w:r w:rsidR="0092624E">
        <w:rPr>
          <w:rFonts w:asciiTheme="minorHAnsi" w:hAnsiTheme="minorHAnsi" w:cs="Times New Roman"/>
          <w:b/>
          <w:sz w:val="22"/>
          <w:szCs w:val="22"/>
        </w:rPr>
        <w:t>Feb</w:t>
      </w:r>
      <w:r w:rsidR="00662C89" w:rsidRPr="0013523D">
        <w:rPr>
          <w:rFonts w:asciiTheme="minorHAnsi" w:hAnsiTheme="minorHAnsi" w:cs="Times New Roman"/>
          <w:b/>
          <w:sz w:val="22"/>
          <w:szCs w:val="22"/>
        </w:rPr>
        <w:t xml:space="preserve"> 201</w:t>
      </w:r>
      <w:r w:rsidR="0092624E">
        <w:rPr>
          <w:rFonts w:asciiTheme="minorHAnsi" w:hAnsiTheme="minorHAnsi" w:cs="Times New Roman"/>
          <w:b/>
          <w:sz w:val="22"/>
          <w:szCs w:val="22"/>
        </w:rPr>
        <w:t>3</w:t>
      </w:r>
      <w:r w:rsidR="00662C89" w:rsidRPr="0013523D">
        <w:rPr>
          <w:rFonts w:asciiTheme="minorHAnsi" w:hAnsiTheme="minorHAnsi" w:cs="Times New Roman"/>
          <w:b/>
          <w:sz w:val="22"/>
          <w:szCs w:val="22"/>
        </w:rPr>
        <w:t>)</w:t>
      </w:r>
    </w:p>
    <w:p w:rsidR="00662C89" w:rsidRPr="0013523D" w:rsidRDefault="0092624E" w:rsidP="00662C89">
      <w:pPr>
        <w:ind w:left="720" w:firstLine="720"/>
        <w:rPr>
          <w:rFonts w:asciiTheme="minorHAnsi" w:hAnsiTheme="minorHAnsi" w:cs="Times New Roman"/>
          <w:sz w:val="22"/>
          <w:szCs w:val="22"/>
        </w:rPr>
      </w:pPr>
      <w:r>
        <w:rPr>
          <w:rFonts w:asciiTheme="minorHAnsi" w:hAnsiTheme="minorHAnsi" w:cs="Times New Roman"/>
          <w:sz w:val="22"/>
          <w:szCs w:val="22"/>
        </w:rPr>
        <w:t xml:space="preserve">Locuz Enterprise Solutions </w:t>
      </w:r>
      <w:r w:rsidR="0048706F">
        <w:rPr>
          <w:rFonts w:asciiTheme="minorHAnsi" w:hAnsiTheme="minorHAnsi" w:cs="Times New Roman"/>
          <w:sz w:val="22"/>
          <w:szCs w:val="22"/>
        </w:rPr>
        <w:t>Ltd,</w:t>
      </w:r>
      <w:r w:rsidR="00662C89" w:rsidRPr="0013523D">
        <w:rPr>
          <w:rFonts w:asciiTheme="minorHAnsi" w:hAnsiTheme="minorHAnsi" w:cs="Times New Roman"/>
          <w:sz w:val="22"/>
          <w:szCs w:val="22"/>
        </w:rPr>
        <w:t xml:space="preserve"> Hyderabad, India</w:t>
      </w:r>
    </w:p>
    <w:tbl>
      <w:tblPr>
        <w:tblpPr w:leftFromText="180" w:rightFromText="180" w:vertAnchor="text" w:horzAnchor="margin" w:tblpY="17"/>
        <w:tblW w:w="10776" w:type="dxa"/>
        <w:tblLook w:val="04A0"/>
      </w:tblPr>
      <w:tblGrid>
        <w:gridCol w:w="10776"/>
      </w:tblGrid>
      <w:tr w:rsidR="0092624E" w:rsidRPr="00E51858" w:rsidTr="00E553F6">
        <w:trPr>
          <w:trHeight w:val="326"/>
        </w:trPr>
        <w:tc>
          <w:tcPr>
            <w:tcW w:w="10776" w:type="dxa"/>
            <w:shd w:val="clear" w:color="auto" w:fill="D9D9D9"/>
            <w:vAlign w:val="center"/>
          </w:tcPr>
          <w:p w:rsidR="0092624E" w:rsidRPr="0013523D" w:rsidRDefault="0092624E" w:rsidP="00115EE0">
            <w:pPr>
              <w:spacing w:line="276" w:lineRule="auto"/>
              <w:jc w:val="both"/>
              <w:rPr>
                <w:rFonts w:asciiTheme="minorHAnsi" w:hAnsiTheme="minorHAnsi" w:cs="Times New Roman"/>
                <w:b/>
                <w:i/>
              </w:rPr>
            </w:pPr>
            <w:r>
              <w:rPr>
                <w:rFonts w:asciiTheme="minorHAnsi" w:hAnsiTheme="minorHAnsi" w:cs="Times New Roman"/>
                <w:b/>
                <w:i/>
                <w:sz w:val="22"/>
                <w:szCs w:val="22"/>
              </w:rPr>
              <w:t xml:space="preserve">Professional </w:t>
            </w:r>
            <w:r w:rsidRPr="0013523D">
              <w:rPr>
                <w:rFonts w:asciiTheme="minorHAnsi" w:hAnsiTheme="minorHAnsi" w:cs="Times New Roman"/>
                <w:b/>
                <w:i/>
                <w:sz w:val="22"/>
                <w:szCs w:val="22"/>
              </w:rPr>
              <w:t>Work Experience:</w:t>
            </w:r>
          </w:p>
        </w:tc>
      </w:tr>
    </w:tbl>
    <w:p w:rsidR="00AE4A13" w:rsidRDefault="00AE4A13" w:rsidP="005E0F74">
      <w:pPr>
        <w:pStyle w:val="Subtitle"/>
        <w:rPr>
          <w:rFonts w:asciiTheme="minorHAnsi" w:eastAsia="Calibri" w:hAnsiTheme="minorHAnsi" w:cs="Calibri"/>
          <w:b/>
          <w:i w:val="0"/>
          <w:color w:val="auto"/>
          <w:sz w:val="22"/>
          <w:szCs w:val="22"/>
        </w:rPr>
      </w:pPr>
    </w:p>
    <w:p w:rsidR="00067684" w:rsidRPr="005E0F74" w:rsidRDefault="006962FA" w:rsidP="006962FA">
      <w:pPr>
        <w:pStyle w:val="NoSpacing"/>
      </w:pPr>
      <w:r w:rsidRPr="006962FA">
        <w:rPr>
          <w:b/>
        </w:rPr>
        <w:t>UST GLOBAL</w:t>
      </w:r>
      <w:r w:rsidR="0048706F" w:rsidRPr="0048706F">
        <w:t xml:space="preserve"> (</w:t>
      </w:r>
      <w:r w:rsidR="0048706F" w:rsidRPr="0048706F">
        <w:rPr>
          <w:rFonts w:eastAsia="Times New Roman" w:cs="Arial"/>
        </w:rPr>
        <w:t>Health Return System</w:t>
      </w:r>
      <w:r w:rsidR="0048706F" w:rsidRPr="0048706F">
        <w:t>)</w:t>
      </w:r>
      <w:r w:rsidR="00067684" w:rsidRPr="0048706F">
        <w:tab/>
      </w:r>
      <w:r w:rsidR="00067684" w:rsidRPr="005E0F74">
        <w:tab/>
      </w:r>
      <w:r w:rsidR="00067684" w:rsidRPr="005E0F74">
        <w:tab/>
      </w:r>
      <w:r w:rsidR="00E553F6">
        <w:tab/>
      </w:r>
      <w:r w:rsidR="00E553F6">
        <w:tab/>
      </w:r>
      <w:r w:rsidR="00E553F6">
        <w:tab/>
      </w:r>
      <w:r w:rsidR="00E553F6">
        <w:tab/>
        <w:t xml:space="preserve">     </w:t>
      </w:r>
      <w:r w:rsidR="00067684" w:rsidRPr="005E0F74">
        <w:t xml:space="preserve"> Dec 2015 – Till Date</w:t>
      </w:r>
    </w:p>
    <w:p w:rsidR="00067684" w:rsidRPr="005E0F74" w:rsidRDefault="00067684" w:rsidP="005E0F74">
      <w:pPr>
        <w:pStyle w:val="Subtitle"/>
        <w:rPr>
          <w:rFonts w:asciiTheme="minorHAnsi" w:hAnsiTheme="minorHAnsi"/>
          <w:b/>
          <w:i w:val="0"/>
          <w:color w:val="auto"/>
          <w:sz w:val="22"/>
          <w:szCs w:val="22"/>
        </w:rPr>
      </w:pPr>
      <w:r w:rsidRPr="005E0F74">
        <w:rPr>
          <w:rFonts w:asciiTheme="minorHAnsi" w:hAnsiTheme="minorHAnsi"/>
          <w:b/>
          <w:i w:val="0"/>
          <w:color w:val="auto"/>
          <w:sz w:val="22"/>
          <w:szCs w:val="22"/>
        </w:rPr>
        <w:t>Software Engineer</w:t>
      </w:r>
    </w:p>
    <w:p w:rsidR="005E0F74" w:rsidRPr="005E0F74" w:rsidRDefault="005E0F74" w:rsidP="00E553F6">
      <w:pPr>
        <w:pStyle w:val="BodyText3"/>
        <w:ind w:firstLine="720"/>
        <w:jc w:val="both"/>
        <w:outlineLvl w:val="0"/>
        <w:rPr>
          <w:rFonts w:asciiTheme="minorHAnsi" w:hAnsiTheme="minorHAnsi" w:cs="Calibri"/>
          <w:sz w:val="22"/>
          <w:szCs w:val="22"/>
        </w:rPr>
      </w:pPr>
      <w:r w:rsidRPr="005E0F74">
        <w:rPr>
          <w:rFonts w:ascii="Calibri" w:hAnsi="Calibri" w:cs="Calibri"/>
          <w:sz w:val="22"/>
          <w:szCs w:val="22"/>
        </w:rPr>
        <w:t xml:space="preserve">In order to improve the patient compliance with the prescribed plan of care, strengthen relationships with the physicians and optimize overall health outcomes for members enrolled in Care Management programs, Health Management Corporation (HMC) developed a web-based platform HRS Application, to improve and maintain the health and wellness of members and to ensure increased compliance with health guidelines. A clinical Management web based system that allows users to interact with the members of WellPoint Inc., helping them to get enrolled in </w:t>
      </w:r>
      <w:r w:rsidRPr="005E0F74">
        <w:rPr>
          <w:rFonts w:ascii="Calibri" w:hAnsi="Calibri" w:cs="Calibri"/>
          <w:sz w:val="22"/>
          <w:szCs w:val="22"/>
        </w:rPr>
        <w:lastRenderedPageBreak/>
        <w:t>different healthcare programs. It provides a flexible way to manage health of WellPoint members and helps in betterment of their lives</w:t>
      </w:r>
      <w:r>
        <w:rPr>
          <w:rFonts w:asciiTheme="minorHAnsi" w:hAnsiTheme="minorHAnsi" w:cs="Calibri"/>
          <w:sz w:val="22"/>
          <w:szCs w:val="22"/>
        </w:rPr>
        <w:t>.</w:t>
      </w:r>
    </w:p>
    <w:p w:rsidR="00067684" w:rsidRPr="005E0F74" w:rsidRDefault="00067684" w:rsidP="00E553F6">
      <w:pPr>
        <w:pStyle w:val="NoSpacing"/>
        <w:jc w:val="both"/>
        <w:rPr>
          <w:rFonts w:asciiTheme="minorHAnsi" w:hAnsiTheme="minorHAnsi"/>
          <w:b/>
        </w:rPr>
      </w:pPr>
      <w:r w:rsidRPr="005E0F74">
        <w:rPr>
          <w:rFonts w:asciiTheme="minorHAnsi" w:hAnsiTheme="minorHAnsi"/>
          <w:b/>
        </w:rPr>
        <w:t xml:space="preserve">Roles and Responsibilities: </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Working as a team member to understand the business requirements.</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Writing functionality to the forms using Angular</w:t>
      </w:r>
      <w:r w:rsidR="005E0F74">
        <w:rPr>
          <w:rFonts w:asciiTheme="minorHAnsi" w:hAnsiTheme="minorHAnsi"/>
        </w:rPr>
        <w:t>JS</w:t>
      </w:r>
      <w:r w:rsidRPr="005E0F74">
        <w:rPr>
          <w:rFonts w:asciiTheme="minorHAnsi" w:hAnsiTheme="minorHAnsi"/>
        </w:rPr>
        <w:t>.</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Fixing the defects raised by QA team.</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 xml:space="preserve">Involved in complete development from scratch for this product. </w:t>
      </w:r>
    </w:p>
    <w:p w:rsidR="00067684" w:rsidRPr="005E0F74" w:rsidRDefault="00067684" w:rsidP="00374DA1">
      <w:pPr>
        <w:pStyle w:val="NoSpacing"/>
        <w:numPr>
          <w:ilvl w:val="0"/>
          <w:numId w:val="5"/>
        </w:numPr>
        <w:jc w:val="both"/>
        <w:rPr>
          <w:rFonts w:asciiTheme="minorHAnsi" w:hAnsiTheme="minorHAnsi"/>
        </w:rPr>
      </w:pPr>
      <w:r w:rsidRPr="005E0F74">
        <w:rPr>
          <w:rFonts w:asciiTheme="minorHAnsi" w:hAnsiTheme="minorHAnsi"/>
        </w:rPr>
        <w:t>Developing the components using with AngularJS and integrating the API services with user interface. </w:t>
      </w:r>
    </w:p>
    <w:p w:rsidR="00067684" w:rsidRPr="00AE4A13" w:rsidRDefault="00067684" w:rsidP="00374DA1">
      <w:pPr>
        <w:pStyle w:val="NoSpacing"/>
        <w:numPr>
          <w:ilvl w:val="0"/>
          <w:numId w:val="5"/>
        </w:numPr>
        <w:jc w:val="both"/>
        <w:rPr>
          <w:rFonts w:asciiTheme="minorHAnsi" w:hAnsiTheme="minorHAnsi"/>
        </w:rPr>
      </w:pPr>
      <w:r w:rsidRPr="005E0F74">
        <w:rPr>
          <w:rFonts w:asciiTheme="minorHAnsi" w:hAnsiTheme="minorHAnsi"/>
          <w:color w:val="000000"/>
          <w:shd w:val="clear" w:color="auto" w:fill="FFFFFF"/>
        </w:rPr>
        <w:t>Worked on Angular JS Routing concepts</w:t>
      </w:r>
      <w:r w:rsidR="005E0F74" w:rsidRPr="005E0F74">
        <w:rPr>
          <w:rFonts w:asciiTheme="minorHAnsi" w:hAnsiTheme="minorHAnsi"/>
          <w:color w:val="000000"/>
          <w:shd w:val="clear" w:color="auto" w:fill="FFFFFF"/>
        </w:rPr>
        <w:t>.</w:t>
      </w:r>
    </w:p>
    <w:p w:rsidR="00AE4A13" w:rsidRPr="00AE4A13" w:rsidRDefault="00AE4A13" w:rsidP="00374DA1">
      <w:pPr>
        <w:pStyle w:val="NoSpacing"/>
        <w:numPr>
          <w:ilvl w:val="0"/>
          <w:numId w:val="5"/>
        </w:numPr>
        <w:jc w:val="both"/>
        <w:rPr>
          <w:rFonts w:asciiTheme="minorHAnsi" w:hAnsiTheme="minorHAnsi"/>
        </w:rPr>
      </w:pPr>
      <w:r w:rsidRPr="00AE4A13">
        <w:rPr>
          <w:rFonts w:asciiTheme="minorHAnsi" w:hAnsiTheme="minorHAnsi" w:cs="Calibri"/>
        </w:rPr>
        <w:t>Designing and customizing web pages using angular directives.</w:t>
      </w:r>
    </w:p>
    <w:p w:rsidR="00067684" w:rsidRDefault="00067684" w:rsidP="00374DA1">
      <w:pPr>
        <w:pStyle w:val="NoSpacing"/>
        <w:numPr>
          <w:ilvl w:val="0"/>
          <w:numId w:val="5"/>
        </w:numPr>
        <w:jc w:val="both"/>
        <w:rPr>
          <w:rFonts w:asciiTheme="minorHAnsi" w:hAnsiTheme="minorHAnsi"/>
        </w:rPr>
      </w:pPr>
      <w:r w:rsidRPr="005E0F74">
        <w:rPr>
          <w:rFonts w:asciiTheme="minorHAnsi" w:hAnsiTheme="minorHAnsi"/>
        </w:rPr>
        <w:t>Cooperating with the back-end developer in the process of building the RES</w:t>
      </w:r>
      <w:r w:rsidR="005E0F74" w:rsidRPr="005E0F74">
        <w:rPr>
          <w:rFonts w:asciiTheme="minorHAnsi" w:hAnsiTheme="minorHAnsi"/>
        </w:rPr>
        <w:t xml:space="preserve">TFUL </w:t>
      </w:r>
      <w:r w:rsidRPr="005E0F74">
        <w:rPr>
          <w:rFonts w:asciiTheme="minorHAnsi" w:hAnsiTheme="minorHAnsi"/>
        </w:rPr>
        <w:t>API</w:t>
      </w:r>
      <w:r w:rsidR="005E0F74" w:rsidRPr="005E0F74">
        <w:rPr>
          <w:rFonts w:asciiTheme="minorHAnsi" w:hAnsiTheme="minorHAnsi"/>
        </w:rPr>
        <w:t>.</w:t>
      </w:r>
    </w:p>
    <w:p w:rsidR="00E374A1" w:rsidRPr="00E374A1" w:rsidRDefault="00E374A1" w:rsidP="00374DA1">
      <w:pPr>
        <w:pStyle w:val="NoSpacing"/>
        <w:numPr>
          <w:ilvl w:val="0"/>
          <w:numId w:val="11"/>
        </w:numPr>
        <w:rPr>
          <w:rFonts w:cs="Segoe UI Semibold"/>
        </w:rPr>
      </w:pPr>
      <w:r w:rsidRPr="00E374A1">
        <w:rPr>
          <w:rStyle w:val="fields11"/>
          <w:rFonts w:asciiTheme="minorHAnsi" w:hAnsiTheme="minorHAnsi" w:cs="Tahoma"/>
          <w:color w:val="030D0D"/>
          <w:sz w:val="22"/>
          <w:szCs w:val="22"/>
        </w:rPr>
        <w:t>Develop core functionality with AngularJS framework</w:t>
      </w:r>
      <w:r w:rsidRPr="00E374A1">
        <w:rPr>
          <w:rFonts w:cs="Segoe UI Semibold"/>
        </w:rPr>
        <w:t xml:space="preserve"> and JavaScript.</w:t>
      </w:r>
    </w:p>
    <w:p w:rsidR="00E374A1" w:rsidRPr="00E374A1" w:rsidRDefault="00E374A1" w:rsidP="00374DA1">
      <w:pPr>
        <w:pStyle w:val="NoSpacing"/>
        <w:numPr>
          <w:ilvl w:val="0"/>
          <w:numId w:val="11"/>
        </w:numPr>
        <w:rPr>
          <w:rFonts w:cs="Segoe UI Semibold"/>
        </w:rPr>
      </w:pPr>
      <w:r w:rsidRPr="00E374A1">
        <w:rPr>
          <w:rFonts w:cs="Segoe UI Semibold"/>
        </w:rPr>
        <w:t>Write operation contracts methods to return data in Json format.</w:t>
      </w:r>
    </w:p>
    <w:p w:rsidR="00E374A1" w:rsidRPr="00E374A1" w:rsidRDefault="00E374A1" w:rsidP="00374DA1">
      <w:pPr>
        <w:pStyle w:val="NoSpacing"/>
        <w:numPr>
          <w:ilvl w:val="0"/>
          <w:numId w:val="11"/>
        </w:numPr>
        <w:rPr>
          <w:rFonts w:cs="Segoe UI Semibold"/>
        </w:rPr>
      </w:pPr>
      <w:r w:rsidRPr="00E374A1">
        <w:rPr>
          <w:rFonts w:cs="Segoe UI Semibold"/>
        </w:rPr>
        <w:t>Develop web based user interfaces using HTML5 and AngularJS.</w:t>
      </w:r>
    </w:p>
    <w:p w:rsidR="00E374A1" w:rsidRPr="00E374A1" w:rsidRDefault="00E374A1" w:rsidP="00374DA1">
      <w:pPr>
        <w:pStyle w:val="NoSpacing"/>
        <w:numPr>
          <w:ilvl w:val="0"/>
          <w:numId w:val="11"/>
        </w:numPr>
        <w:rPr>
          <w:rFonts w:cs="Segoe UI Semibold"/>
        </w:rPr>
      </w:pPr>
      <w:r w:rsidRPr="00E374A1">
        <w:rPr>
          <w:rFonts w:cs="Segoe UI Semibold"/>
        </w:rPr>
        <w:t>Implemented modularity by developing AngularJS modules, Controller, factory for each feature.</w:t>
      </w:r>
    </w:p>
    <w:p w:rsidR="00067684" w:rsidRPr="00E553F6" w:rsidRDefault="0048706F" w:rsidP="00E553F6">
      <w:pPr>
        <w:pStyle w:val="BodyText"/>
        <w:jc w:val="both"/>
        <w:rPr>
          <w:rFonts w:asciiTheme="minorHAnsi" w:hAnsiTheme="minorHAnsi" w:cs="Times New Roman"/>
          <w:bCs/>
          <w:sz w:val="22"/>
          <w:szCs w:val="22"/>
        </w:rPr>
      </w:pPr>
      <w:r w:rsidRPr="00E553F6">
        <w:rPr>
          <w:rFonts w:asciiTheme="minorHAnsi" w:hAnsiTheme="minorHAnsi" w:cs="Times New Roman"/>
          <w:b/>
          <w:bCs/>
          <w:sz w:val="22"/>
          <w:szCs w:val="22"/>
        </w:rPr>
        <w:t xml:space="preserve">Environment: </w:t>
      </w:r>
      <w:r w:rsidRPr="00E553F6">
        <w:rPr>
          <w:rFonts w:asciiTheme="minorHAnsi" w:hAnsiTheme="minorHAnsi" w:cs="Times New Roman"/>
          <w:bCs/>
          <w:sz w:val="22"/>
          <w:szCs w:val="22"/>
        </w:rPr>
        <w:t xml:space="preserve">AngularJS, PHP, </w:t>
      </w:r>
      <w:r w:rsidR="006F602D">
        <w:rPr>
          <w:rFonts w:asciiTheme="minorHAnsi" w:hAnsiTheme="minorHAnsi" w:cs="Times New Roman"/>
          <w:bCs/>
          <w:sz w:val="22"/>
          <w:szCs w:val="22"/>
        </w:rPr>
        <w:t>MySQL</w:t>
      </w:r>
      <w:r w:rsidRPr="00E553F6">
        <w:rPr>
          <w:rFonts w:asciiTheme="minorHAnsi" w:hAnsiTheme="minorHAnsi" w:cs="Times New Roman"/>
          <w:bCs/>
          <w:sz w:val="22"/>
          <w:szCs w:val="22"/>
        </w:rPr>
        <w:t>, Notepad++, Xamp.</w:t>
      </w:r>
    </w:p>
    <w:p w:rsidR="008C11FF" w:rsidRPr="008C11FF" w:rsidRDefault="004F1BC8" w:rsidP="008C11FF">
      <w:pPr>
        <w:rPr>
          <w:rStyle w:val="Strong"/>
          <w:rFonts w:asciiTheme="minorHAnsi" w:hAnsiTheme="minorHAnsi"/>
          <w:sz w:val="22"/>
          <w:szCs w:val="22"/>
        </w:rPr>
      </w:pPr>
      <w:r>
        <w:rPr>
          <w:rFonts w:asciiTheme="minorHAnsi" w:hAnsiTheme="minorHAnsi"/>
          <w:b/>
          <w:sz w:val="22"/>
          <w:szCs w:val="22"/>
        </w:rPr>
        <w:t>Creative Web Deals</w:t>
      </w:r>
      <w:r w:rsidR="006F602D">
        <w:t xml:space="preserve"> (</w:t>
      </w:r>
      <w:r w:rsidR="00E553F6" w:rsidRPr="00E553F6">
        <w:rPr>
          <w:rStyle w:val="Strong"/>
          <w:rFonts w:ascii="Calibri" w:hAnsi="Calibri" w:cs="Segoe UI"/>
          <w:bCs w:val="0"/>
          <w:sz w:val="22"/>
          <w:szCs w:val="22"/>
        </w:rPr>
        <w:t>Automotive Dealership</w:t>
      </w:r>
      <w:r w:rsidR="00E553F6">
        <w:rPr>
          <w:rStyle w:val="Strong"/>
          <w:rFonts w:asciiTheme="minorHAnsi" w:hAnsiTheme="minorHAnsi" w:cs="Segoe UI"/>
          <w:b w:val="0"/>
          <w:bCs w:val="0"/>
          <w:sz w:val="22"/>
          <w:szCs w:val="22"/>
        </w:rPr>
        <w:t>)</w:t>
      </w:r>
      <w:r w:rsidR="008C11FF">
        <w:rPr>
          <w:rFonts w:asciiTheme="minorHAnsi" w:hAnsiTheme="minorHAnsi"/>
          <w:b/>
        </w:rPr>
        <w:t xml:space="preserve">    </w:t>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t xml:space="preserve">   </w:t>
      </w:r>
      <w:r w:rsidR="008C11FF">
        <w:rPr>
          <w:rFonts w:asciiTheme="minorHAnsi" w:eastAsia="Calibri" w:hAnsiTheme="minorHAnsi" w:cs="Calibri"/>
          <w:b/>
          <w:sz w:val="22"/>
          <w:szCs w:val="22"/>
        </w:rPr>
        <w:t>Jul</w:t>
      </w:r>
      <w:r w:rsidR="008C11FF" w:rsidRPr="008C11FF">
        <w:rPr>
          <w:rFonts w:asciiTheme="minorHAnsi" w:hAnsiTheme="minorHAnsi" w:cs="Calibri"/>
          <w:b/>
          <w:sz w:val="22"/>
          <w:szCs w:val="22"/>
        </w:rPr>
        <w:t xml:space="preserve"> 20</w:t>
      </w:r>
      <w:r w:rsidR="008C11FF" w:rsidRPr="008C11FF">
        <w:rPr>
          <w:rFonts w:ascii="Calibri" w:eastAsia="Calibri" w:hAnsi="Calibri" w:cs="Calibri"/>
          <w:b/>
          <w:sz w:val="22"/>
          <w:szCs w:val="22"/>
        </w:rPr>
        <w:t>1</w:t>
      </w:r>
      <w:r w:rsidR="008C11FF">
        <w:rPr>
          <w:rFonts w:asciiTheme="minorHAnsi" w:hAnsiTheme="minorHAnsi" w:cs="Calibri"/>
          <w:b/>
          <w:sz w:val="22"/>
          <w:szCs w:val="22"/>
        </w:rPr>
        <w:t>4</w:t>
      </w:r>
      <w:r w:rsidR="008C11FF" w:rsidRPr="008C11FF">
        <w:rPr>
          <w:rFonts w:asciiTheme="minorHAnsi" w:hAnsiTheme="minorHAnsi" w:cs="Calibri"/>
          <w:b/>
          <w:sz w:val="22"/>
          <w:szCs w:val="22"/>
        </w:rPr>
        <w:t>-</w:t>
      </w:r>
      <w:r w:rsidR="00CF2DD1">
        <w:rPr>
          <w:rFonts w:asciiTheme="minorHAnsi" w:hAnsiTheme="minorHAnsi" w:cs="Calibri"/>
          <w:b/>
          <w:sz w:val="22"/>
          <w:szCs w:val="22"/>
        </w:rPr>
        <w:t>D</w:t>
      </w:r>
      <w:r w:rsidR="008C11FF">
        <w:rPr>
          <w:rFonts w:asciiTheme="minorHAnsi" w:eastAsia="Calibri" w:hAnsiTheme="minorHAnsi" w:cs="Calibri"/>
          <w:b/>
          <w:sz w:val="22"/>
          <w:szCs w:val="22"/>
        </w:rPr>
        <w:t>ec</w:t>
      </w:r>
      <w:r w:rsidR="00CF2DD1">
        <w:rPr>
          <w:rFonts w:asciiTheme="minorHAnsi" w:eastAsia="Calibri" w:hAnsiTheme="minorHAnsi" w:cs="Calibri"/>
          <w:b/>
          <w:sz w:val="22"/>
          <w:szCs w:val="22"/>
        </w:rPr>
        <w:t xml:space="preserve"> </w:t>
      </w:r>
      <w:r w:rsidR="008C11FF" w:rsidRPr="008C11FF">
        <w:rPr>
          <w:rFonts w:ascii="Calibri" w:eastAsia="Calibri" w:hAnsi="Calibri" w:cs="Calibri"/>
          <w:b/>
          <w:sz w:val="22"/>
          <w:szCs w:val="22"/>
        </w:rPr>
        <w:t>201</w:t>
      </w:r>
      <w:r w:rsidR="00CF2DD1">
        <w:rPr>
          <w:rFonts w:asciiTheme="minorHAnsi" w:hAnsiTheme="minorHAnsi" w:cs="Calibri"/>
          <w:b/>
          <w:sz w:val="22"/>
          <w:szCs w:val="22"/>
        </w:rPr>
        <w:t>5</w:t>
      </w:r>
    </w:p>
    <w:p w:rsidR="006F602D" w:rsidRPr="008C11FF" w:rsidRDefault="006F602D" w:rsidP="008C11FF">
      <w:pPr>
        <w:rPr>
          <w:rStyle w:val="Strong"/>
          <w:rFonts w:ascii="Calibri" w:hAnsi="Calibri"/>
          <w:sz w:val="22"/>
          <w:szCs w:val="22"/>
        </w:rPr>
      </w:pPr>
      <w:r w:rsidRPr="008C11FF">
        <w:rPr>
          <w:rStyle w:val="Strong"/>
          <w:rFonts w:asciiTheme="minorHAnsi" w:hAnsiTheme="minorHAnsi"/>
          <w:sz w:val="22"/>
          <w:szCs w:val="22"/>
        </w:rPr>
        <w:t>Software Engineer</w:t>
      </w:r>
    </w:p>
    <w:p w:rsidR="006F602D" w:rsidRDefault="006F602D" w:rsidP="006F602D">
      <w:pPr>
        <w:pStyle w:val="Preformatted"/>
        <w:jc w:val="both"/>
        <w:rPr>
          <w:rFonts w:asciiTheme="minorHAnsi" w:hAnsiTheme="minorHAnsi" w:cs="Segoe UI"/>
          <w:sz w:val="22"/>
          <w:szCs w:val="22"/>
        </w:rPr>
      </w:pPr>
      <w:r>
        <w:rPr>
          <w:rFonts w:asciiTheme="minorHAnsi" w:hAnsiTheme="minorHAnsi" w:cs="Segoe UI"/>
          <w:sz w:val="22"/>
          <w:szCs w:val="22"/>
        </w:rPr>
        <w:tab/>
      </w:r>
      <w:r w:rsidR="00E553F6" w:rsidRPr="00E553F6">
        <w:rPr>
          <w:rFonts w:ascii="Calibri" w:hAnsi="Calibri" w:cs="Segoe UI"/>
          <w:sz w:val="22"/>
          <w:szCs w:val="22"/>
        </w:rPr>
        <w:t>Quoting is a web application used to get a price quote for vehicles. Sales person requests a quote and Sales manager prepares a quote and sends it back. Different types of quotes can be produced such as Finance, Lease, Cash and One-pay-lease. Quote is a complex application as it has to take into consideration all the taxes and fees for different states of US. This app generates quotes based on the location of the dealer and customer.</w:t>
      </w:r>
    </w:p>
    <w:p w:rsidR="00E553F6" w:rsidRPr="006F602D" w:rsidRDefault="00E553F6" w:rsidP="006F602D">
      <w:pPr>
        <w:pStyle w:val="Preformatted"/>
        <w:jc w:val="both"/>
        <w:rPr>
          <w:rFonts w:ascii="Calibri" w:hAnsi="Calibri"/>
          <w:b/>
          <w:sz w:val="22"/>
          <w:szCs w:val="22"/>
        </w:rPr>
      </w:pPr>
      <w:r w:rsidRPr="006F602D">
        <w:rPr>
          <w:rFonts w:ascii="Calibri" w:hAnsi="Calibri"/>
          <w:b/>
          <w:sz w:val="22"/>
          <w:szCs w:val="22"/>
        </w:rPr>
        <w:t>Roles and Responsibilities</w:t>
      </w:r>
      <w:r w:rsidR="006F602D" w:rsidRPr="006F602D">
        <w:rPr>
          <w:rFonts w:asciiTheme="minorHAnsi" w:hAnsiTheme="minorHAnsi"/>
          <w:b/>
          <w:sz w:val="22"/>
          <w:szCs w:val="22"/>
        </w:rPr>
        <w:t>:</w:t>
      </w:r>
    </w:p>
    <w:p w:rsidR="00E553F6" w:rsidRPr="00F377C9" w:rsidRDefault="00F377C9" w:rsidP="00374DA1">
      <w:pPr>
        <w:pStyle w:val="NoSpacing"/>
        <w:numPr>
          <w:ilvl w:val="0"/>
          <w:numId w:val="4"/>
        </w:numPr>
        <w:jc w:val="both"/>
      </w:pPr>
      <w:r>
        <w:t xml:space="preserve">Involved in routing </w:t>
      </w:r>
      <w:r w:rsidRPr="00F377C9">
        <w:t>process</w:t>
      </w:r>
      <w:r>
        <w:t xml:space="preserve"> using ui-router as 3</w:t>
      </w:r>
      <w:r w:rsidRPr="00F377C9">
        <w:rPr>
          <w:vertAlign w:val="superscript"/>
        </w:rPr>
        <w:t>rd</w:t>
      </w:r>
      <w:r>
        <w:t xml:space="preserve"> party module </w:t>
      </w:r>
      <w:r w:rsidR="00E553F6" w:rsidRPr="00F377C9">
        <w:t xml:space="preserve">for </w:t>
      </w:r>
      <w:r>
        <w:t>developing single page application</w:t>
      </w:r>
      <w:r w:rsidR="00E553F6" w:rsidRPr="00F377C9">
        <w:t xml:space="preserve">. </w:t>
      </w:r>
    </w:p>
    <w:p w:rsidR="00E553F6" w:rsidRPr="00F377C9" w:rsidRDefault="00E553F6" w:rsidP="00374DA1">
      <w:pPr>
        <w:pStyle w:val="NoSpacing"/>
        <w:numPr>
          <w:ilvl w:val="0"/>
          <w:numId w:val="4"/>
        </w:numPr>
        <w:jc w:val="both"/>
      </w:pPr>
      <w:r w:rsidRPr="00F377C9">
        <w:t>Writing automated unit tests for the code.</w:t>
      </w:r>
    </w:p>
    <w:p w:rsidR="00E553F6" w:rsidRPr="00F377C9" w:rsidRDefault="00E553F6" w:rsidP="00374DA1">
      <w:pPr>
        <w:pStyle w:val="NoSpacing"/>
        <w:numPr>
          <w:ilvl w:val="0"/>
          <w:numId w:val="4"/>
        </w:numPr>
        <w:jc w:val="both"/>
      </w:pPr>
      <w:r w:rsidRPr="00F377C9">
        <w:t>Developing automated builds for the app.</w:t>
      </w:r>
    </w:p>
    <w:p w:rsidR="00E553F6" w:rsidRDefault="00E553F6" w:rsidP="00374DA1">
      <w:pPr>
        <w:pStyle w:val="NoSpacing"/>
        <w:numPr>
          <w:ilvl w:val="0"/>
          <w:numId w:val="4"/>
        </w:numPr>
        <w:jc w:val="both"/>
      </w:pPr>
      <w:r w:rsidRPr="00F377C9">
        <w:t>Writing integration and UI tests.</w:t>
      </w:r>
    </w:p>
    <w:p w:rsidR="009D19E7" w:rsidRPr="009D19E7" w:rsidRDefault="009D19E7" w:rsidP="00374DA1">
      <w:pPr>
        <w:pStyle w:val="NoSpacing"/>
        <w:numPr>
          <w:ilvl w:val="0"/>
          <w:numId w:val="10"/>
        </w:numPr>
      </w:pPr>
      <w:r w:rsidRPr="009D19E7">
        <w:rPr>
          <w:bCs/>
        </w:rPr>
        <w:t>Generated Reports in EXCEL format</w:t>
      </w:r>
      <w:r w:rsidRPr="009D19E7">
        <w:t xml:space="preserve"> for the application with specific error handler messages and also the success messages for the substrate test case execution.</w:t>
      </w:r>
    </w:p>
    <w:p w:rsidR="009D19E7" w:rsidRPr="009D19E7" w:rsidRDefault="009D19E7" w:rsidP="00374DA1">
      <w:pPr>
        <w:pStyle w:val="NoSpacing"/>
        <w:numPr>
          <w:ilvl w:val="0"/>
          <w:numId w:val="10"/>
        </w:numPr>
      </w:pPr>
      <w:r w:rsidRPr="009D19E7">
        <w:t>Integration of the code, bug fixes and testing the application in customer’s remote testing environment.</w:t>
      </w:r>
    </w:p>
    <w:p w:rsidR="00F377C9" w:rsidRPr="00F377C9" w:rsidRDefault="00E553F6" w:rsidP="00374DA1">
      <w:pPr>
        <w:pStyle w:val="NoSpacing"/>
        <w:numPr>
          <w:ilvl w:val="0"/>
          <w:numId w:val="4"/>
        </w:numPr>
        <w:jc w:val="both"/>
      </w:pPr>
      <w:r w:rsidRPr="00F377C9">
        <w:t>Developing Web tests ad Load tests for the application</w:t>
      </w:r>
      <w:r w:rsidR="006F602D" w:rsidRPr="00F377C9">
        <w:t xml:space="preserve"> using karma</w:t>
      </w:r>
      <w:r w:rsidRPr="00F377C9">
        <w:t>.</w:t>
      </w:r>
    </w:p>
    <w:p w:rsidR="008C11FF" w:rsidRDefault="00F377C9" w:rsidP="00F377C9">
      <w:pPr>
        <w:tabs>
          <w:tab w:val="left" w:pos="450"/>
          <w:tab w:val="left" w:pos="720"/>
          <w:tab w:val="left" w:pos="1800"/>
        </w:tabs>
        <w:overflowPunct w:val="0"/>
        <w:autoSpaceDE w:val="0"/>
        <w:autoSpaceDN w:val="0"/>
        <w:adjustRightInd w:val="0"/>
        <w:jc w:val="both"/>
        <w:textAlignment w:val="baseline"/>
        <w:rPr>
          <w:rFonts w:asciiTheme="minorHAnsi" w:hAnsiTheme="minorHAnsi" w:cs="Times New Roman"/>
          <w:bCs/>
          <w:sz w:val="22"/>
          <w:szCs w:val="22"/>
        </w:rPr>
      </w:pPr>
      <w:r w:rsidRPr="00F377C9">
        <w:rPr>
          <w:rFonts w:asciiTheme="minorHAnsi" w:hAnsiTheme="minorHAnsi" w:cs="Times New Roman"/>
          <w:b/>
          <w:bCs/>
          <w:sz w:val="22"/>
          <w:szCs w:val="22"/>
        </w:rPr>
        <w:t xml:space="preserve">Environment: </w:t>
      </w:r>
      <w:r w:rsidRPr="00F377C9">
        <w:rPr>
          <w:rFonts w:asciiTheme="minorHAnsi" w:hAnsiTheme="minorHAnsi" w:cs="Times New Roman"/>
          <w:bCs/>
          <w:sz w:val="22"/>
          <w:szCs w:val="22"/>
        </w:rPr>
        <w:t>AngularJS, PHP, MySQL, Notepad++, Xamp.</w:t>
      </w:r>
    </w:p>
    <w:p w:rsidR="00F377C9" w:rsidRPr="00E553F6" w:rsidRDefault="00F377C9" w:rsidP="00F377C9">
      <w:pPr>
        <w:tabs>
          <w:tab w:val="left" w:pos="450"/>
          <w:tab w:val="left" w:pos="720"/>
          <w:tab w:val="left" w:pos="1800"/>
        </w:tabs>
        <w:overflowPunct w:val="0"/>
        <w:autoSpaceDE w:val="0"/>
        <w:autoSpaceDN w:val="0"/>
        <w:adjustRightInd w:val="0"/>
        <w:jc w:val="both"/>
        <w:textAlignment w:val="baseline"/>
        <w:rPr>
          <w:rFonts w:asciiTheme="minorHAnsi" w:eastAsia="Calibri" w:hAnsiTheme="minorHAnsi" w:cs="Segoe UI"/>
          <w:sz w:val="22"/>
          <w:szCs w:val="22"/>
        </w:rPr>
      </w:pPr>
    </w:p>
    <w:p w:rsidR="008C11FF" w:rsidRPr="008C11FF" w:rsidRDefault="004F1BC8" w:rsidP="00E553F6">
      <w:pPr>
        <w:pStyle w:val="NoSpacing"/>
        <w:jc w:val="both"/>
        <w:rPr>
          <w:rFonts w:asciiTheme="minorHAnsi" w:hAnsiTheme="minorHAnsi"/>
          <w:b/>
        </w:rPr>
      </w:pPr>
      <w:r>
        <w:rPr>
          <w:rFonts w:asciiTheme="minorHAnsi" w:hAnsiTheme="minorHAnsi"/>
          <w:b/>
        </w:rPr>
        <w:t>Creative Web Deals</w:t>
      </w:r>
      <w:r w:rsidR="008C11FF">
        <w:rPr>
          <w:rFonts w:asciiTheme="minorHAnsi" w:hAnsiTheme="minorHAnsi"/>
          <w:b/>
        </w:rPr>
        <w:t xml:space="preserve"> (Wholesale Architecture Library</w:t>
      </w:r>
      <w:r w:rsidR="00E553F6" w:rsidRPr="008C11FF">
        <w:rPr>
          <w:b/>
        </w:rPr>
        <w:t>)</w:t>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r>
      <w:r w:rsidR="008C11FF">
        <w:rPr>
          <w:rFonts w:asciiTheme="minorHAnsi" w:hAnsiTheme="minorHAnsi"/>
          <w:b/>
        </w:rPr>
        <w:tab/>
        <w:t xml:space="preserve">                 </w:t>
      </w:r>
      <w:r>
        <w:rPr>
          <w:rFonts w:asciiTheme="minorHAnsi" w:hAnsiTheme="minorHAnsi"/>
          <w:b/>
        </w:rPr>
        <w:t xml:space="preserve"> </w:t>
      </w:r>
      <w:r w:rsidR="008C11FF">
        <w:rPr>
          <w:rFonts w:cs="Calibri"/>
          <w:b/>
        </w:rPr>
        <w:t>Feb 2013-Jul 2014</w:t>
      </w:r>
    </w:p>
    <w:p w:rsidR="00E553F6" w:rsidRPr="00E553F6" w:rsidRDefault="008C11FF" w:rsidP="008524F3">
      <w:pPr>
        <w:pStyle w:val="NoSpacing"/>
        <w:ind w:firstLine="720"/>
        <w:jc w:val="both"/>
      </w:pPr>
      <w:r>
        <w:rPr>
          <w:rFonts w:asciiTheme="minorHAnsi" w:hAnsiTheme="minorHAnsi"/>
        </w:rPr>
        <w:t>It</w:t>
      </w:r>
      <w:r w:rsidR="00E553F6" w:rsidRPr="00E553F6">
        <w:t xml:space="preserve"> is an extensive application which serves the purpose of an online repository for all the various types of technical artifacts/documents inside Wells Fargo. The functionalities implemented include upload, download, deletion, validation of the above mentioned documents along with generation of reports and granting/revoking of access privileges based on the requirements.</w:t>
      </w:r>
    </w:p>
    <w:p w:rsidR="00E553F6" w:rsidRPr="006F602D" w:rsidRDefault="00E553F6" w:rsidP="00E553F6">
      <w:pPr>
        <w:pStyle w:val="NoSpacing"/>
        <w:jc w:val="both"/>
        <w:rPr>
          <w:b/>
        </w:rPr>
      </w:pPr>
      <w:r w:rsidRPr="006F602D">
        <w:rPr>
          <w:b/>
        </w:rPr>
        <w:t>Responsibilities:</w:t>
      </w:r>
    </w:p>
    <w:p w:rsidR="00E553F6" w:rsidRPr="00E553F6" w:rsidRDefault="00E553F6" w:rsidP="00374DA1">
      <w:pPr>
        <w:pStyle w:val="NoSpacing"/>
        <w:numPr>
          <w:ilvl w:val="0"/>
          <w:numId w:val="3"/>
        </w:numPr>
        <w:jc w:val="both"/>
        <w:rPr>
          <w:color w:val="000000"/>
          <w:lang w:val="en-IN" w:eastAsia="fr-FR"/>
        </w:rPr>
      </w:pPr>
      <w:r w:rsidRPr="00E553F6">
        <w:rPr>
          <w:rFonts w:eastAsia="Times New Roman"/>
          <w:color w:val="000000"/>
        </w:rPr>
        <w:t xml:space="preserve">Engaged </w:t>
      </w:r>
      <w:r w:rsidRPr="00E553F6">
        <w:rPr>
          <w:color w:val="000000"/>
          <w:lang w:val="en-IN" w:eastAsia="fr-FR"/>
        </w:rPr>
        <w:t>in Analysis, Design, and Developing.</w:t>
      </w:r>
    </w:p>
    <w:p w:rsidR="00E553F6" w:rsidRPr="00E553F6" w:rsidRDefault="00E553F6" w:rsidP="00374DA1">
      <w:pPr>
        <w:pStyle w:val="NoSpacing"/>
        <w:numPr>
          <w:ilvl w:val="0"/>
          <w:numId w:val="3"/>
        </w:numPr>
        <w:jc w:val="both"/>
        <w:rPr>
          <w:color w:val="000000"/>
          <w:lang w:val="en-IN" w:eastAsia="fr-FR"/>
        </w:rPr>
      </w:pPr>
      <w:r w:rsidRPr="00E553F6">
        <w:rPr>
          <w:color w:val="000000"/>
          <w:lang w:val="en-IN" w:eastAsia="fr-FR"/>
        </w:rPr>
        <w:t xml:space="preserve">Re-designed the application </w:t>
      </w:r>
      <w:r>
        <w:rPr>
          <w:rFonts w:asciiTheme="minorHAnsi" w:hAnsiTheme="minorHAnsi"/>
          <w:color w:val="000000"/>
          <w:lang w:val="en-IN" w:eastAsia="fr-FR"/>
        </w:rPr>
        <w:t>UI</w:t>
      </w:r>
      <w:r w:rsidRPr="00E553F6">
        <w:rPr>
          <w:color w:val="000000"/>
          <w:lang w:val="en-IN" w:eastAsia="fr-FR"/>
        </w:rPr>
        <w:t xml:space="preserve"> through Angular JS</w:t>
      </w:r>
      <w:r>
        <w:rPr>
          <w:rFonts w:asciiTheme="minorHAnsi" w:hAnsiTheme="minorHAnsi"/>
          <w:color w:val="000000"/>
          <w:lang w:val="en-IN" w:eastAsia="fr-FR"/>
        </w:rPr>
        <w:t>.</w:t>
      </w:r>
    </w:p>
    <w:p w:rsidR="00E553F6" w:rsidRPr="00E553F6" w:rsidRDefault="006F602D" w:rsidP="00374DA1">
      <w:pPr>
        <w:pStyle w:val="NoSpacing"/>
        <w:numPr>
          <w:ilvl w:val="0"/>
          <w:numId w:val="3"/>
        </w:numPr>
        <w:jc w:val="both"/>
        <w:rPr>
          <w:color w:val="000000"/>
          <w:lang w:val="en-IN" w:eastAsia="fr-FR"/>
        </w:rPr>
      </w:pPr>
      <w:r>
        <w:rPr>
          <w:rFonts w:asciiTheme="minorHAnsi" w:hAnsiTheme="minorHAnsi"/>
          <w:color w:val="000000"/>
          <w:lang w:val="en-IN" w:eastAsia="fr-FR"/>
        </w:rPr>
        <w:t>D</w:t>
      </w:r>
      <w:r w:rsidR="00E553F6" w:rsidRPr="00E553F6">
        <w:rPr>
          <w:color w:val="000000"/>
          <w:lang w:val="en-IN" w:eastAsia="fr-FR"/>
        </w:rPr>
        <w:t xml:space="preserve">eveloped </w:t>
      </w:r>
      <w:r>
        <w:rPr>
          <w:rFonts w:asciiTheme="minorHAnsi" w:hAnsiTheme="minorHAnsi"/>
          <w:color w:val="000000"/>
          <w:lang w:val="en-IN" w:eastAsia="fr-FR"/>
        </w:rPr>
        <w:t>Angular</w:t>
      </w:r>
      <w:r w:rsidR="00E553F6" w:rsidRPr="00E553F6">
        <w:rPr>
          <w:color w:val="000000"/>
          <w:lang w:val="en-IN" w:eastAsia="fr-FR"/>
        </w:rPr>
        <w:t xml:space="preserve"> Services and integration with UI</w:t>
      </w:r>
      <w:r>
        <w:rPr>
          <w:rFonts w:asciiTheme="minorHAnsi" w:hAnsiTheme="minorHAnsi"/>
          <w:color w:val="000000"/>
          <w:lang w:val="en-IN" w:eastAsia="fr-FR"/>
        </w:rPr>
        <w:t xml:space="preserve"> using ui-router and express module</w:t>
      </w:r>
      <w:r w:rsidR="00E553F6">
        <w:rPr>
          <w:rFonts w:asciiTheme="minorHAnsi" w:hAnsiTheme="minorHAnsi"/>
          <w:color w:val="000000"/>
          <w:lang w:val="en-IN" w:eastAsia="fr-FR"/>
        </w:rPr>
        <w:t>.</w:t>
      </w:r>
    </w:p>
    <w:p w:rsidR="00E553F6" w:rsidRPr="00E553F6" w:rsidRDefault="00E553F6" w:rsidP="00374DA1">
      <w:pPr>
        <w:pStyle w:val="NoSpacing"/>
        <w:numPr>
          <w:ilvl w:val="0"/>
          <w:numId w:val="3"/>
        </w:numPr>
        <w:jc w:val="both"/>
        <w:rPr>
          <w:color w:val="000000"/>
          <w:lang w:val="en-IN" w:eastAsia="fr-FR"/>
        </w:rPr>
      </w:pPr>
      <w:r w:rsidRPr="00E553F6">
        <w:rPr>
          <w:color w:val="000000"/>
          <w:lang w:val="en-IN" w:eastAsia="fr-FR"/>
        </w:rPr>
        <w:t>Involved In Defect Fixing.</w:t>
      </w:r>
    </w:p>
    <w:p w:rsidR="00E553F6" w:rsidRDefault="00E553F6" w:rsidP="00374DA1">
      <w:pPr>
        <w:pStyle w:val="NoSpacing"/>
        <w:numPr>
          <w:ilvl w:val="0"/>
          <w:numId w:val="3"/>
        </w:numPr>
        <w:jc w:val="both"/>
        <w:rPr>
          <w:rFonts w:asciiTheme="minorHAnsi" w:hAnsiTheme="minorHAnsi"/>
          <w:color w:val="000000"/>
          <w:lang w:val="en-IN" w:eastAsia="fr-FR"/>
        </w:rPr>
      </w:pPr>
      <w:r w:rsidRPr="00E553F6">
        <w:rPr>
          <w:color w:val="000000"/>
          <w:lang w:val="en-IN" w:eastAsia="fr-FR"/>
        </w:rPr>
        <w:t>Developed Admin Profiles and dynamic access functionalities</w:t>
      </w:r>
      <w:r w:rsidR="006F602D">
        <w:rPr>
          <w:rFonts w:asciiTheme="minorHAnsi" w:hAnsiTheme="minorHAnsi"/>
          <w:color w:val="000000"/>
          <w:lang w:val="en-IN" w:eastAsia="fr-FR"/>
        </w:rPr>
        <w:t xml:space="preserve"> using SPA</w:t>
      </w:r>
      <w:r w:rsidRPr="00E553F6">
        <w:rPr>
          <w:color w:val="000000"/>
          <w:lang w:val="en-IN" w:eastAsia="fr-FR"/>
        </w:rPr>
        <w:t xml:space="preserve">. </w:t>
      </w:r>
    </w:p>
    <w:p w:rsidR="00AE4A13" w:rsidRPr="00DF59DF" w:rsidRDefault="00AE4A13" w:rsidP="00374DA1">
      <w:pPr>
        <w:pStyle w:val="NoSpacing"/>
        <w:numPr>
          <w:ilvl w:val="0"/>
          <w:numId w:val="3"/>
        </w:numPr>
        <w:jc w:val="both"/>
        <w:rPr>
          <w:color w:val="000000"/>
          <w:lang w:val="en-IN" w:eastAsia="fr-FR"/>
        </w:rPr>
      </w:pPr>
      <w:r w:rsidRPr="00AE4A13">
        <w:rPr>
          <w:rFonts w:asciiTheme="minorHAnsi" w:hAnsiTheme="minorHAnsi" w:cs="Calibri"/>
        </w:rPr>
        <w:t>Designed and created different models in Mongo</w:t>
      </w:r>
      <w:r>
        <w:rPr>
          <w:rFonts w:asciiTheme="minorHAnsi" w:hAnsiTheme="minorHAnsi" w:cs="Calibri"/>
        </w:rPr>
        <w:t xml:space="preserve"> </w:t>
      </w:r>
      <w:r w:rsidRPr="00AE4A13">
        <w:rPr>
          <w:rFonts w:asciiTheme="minorHAnsi" w:hAnsiTheme="minorHAnsi" w:cs="Calibri"/>
        </w:rPr>
        <w:t>DB as per the user requirements.</w:t>
      </w:r>
    </w:p>
    <w:p w:rsidR="00DF59DF" w:rsidRPr="00DF59DF" w:rsidRDefault="00DF59DF" w:rsidP="00374DA1">
      <w:pPr>
        <w:numPr>
          <w:ilvl w:val="0"/>
          <w:numId w:val="9"/>
        </w:numPr>
        <w:tabs>
          <w:tab w:val="left" w:pos="450"/>
          <w:tab w:val="left" w:pos="720"/>
          <w:tab w:val="left" w:pos="1800"/>
        </w:tabs>
        <w:overflowPunct w:val="0"/>
        <w:autoSpaceDE w:val="0"/>
        <w:autoSpaceDN w:val="0"/>
        <w:adjustRightInd w:val="0"/>
        <w:jc w:val="both"/>
        <w:textAlignment w:val="baseline"/>
        <w:rPr>
          <w:rFonts w:ascii="Calibri" w:hAnsi="Calibri" w:cs="Segoe UI"/>
          <w:sz w:val="22"/>
          <w:szCs w:val="22"/>
        </w:rPr>
      </w:pPr>
      <w:r w:rsidRPr="00DF59DF">
        <w:rPr>
          <w:rFonts w:ascii="Calibri" w:hAnsi="Calibri" w:cs="Segoe UI"/>
          <w:sz w:val="22"/>
          <w:szCs w:val="22"/>
        </w:rPr>
        <w:t>Involved in writing SQL Procedures.</w:t>
      </w:r>
    </w:p>
    <w:p w:rsidR="00DF59DF" w:rsidRPr="00DF59DF" w:rsidRDefault="00DF59DF" w:rsidP="00374DA1">
      <w:pPr>
        <w:numPr>
          <w:ilvl w:val="0"/>
          <w:numId w:val="9"/>
        </w:numPr>
        <w:tabs>
          <w:tab w:val="left" w:pos="450"/>
          <w:tab w:val="left" w:pos="720"/>
          <w:tab w:val="left" w:pos="1800"/>
        </w:tabs>
        <w:overflowPunct w:val="0"/>
        <w:autoSpaceDE w:val="0"/>
        <w:autoSpaceDN w:val="0"/>
        <w:adjustRightInd w:val="0"/>
        <w:jc w:val="both"/>
        <w:textAlignment w:val="baseline"/>
        <w:rPr>
          <w:rFonts w:ascii="Calibri" w:hAnsi="Calibri" w:cs="Segoe UI"/>
          <w:sz w:val="22"/>
          <w:szCs w:val="22"/>
        </w:rPr>
      </w:pPr>
      <w:r w:rsidRPr="00DF59DF">
        <w:rPr>
          <w:rFonts w:ascii="Calibri" w:hAnsi="Calibri" w:cs="Segoe UI"/>
          <w:sz w:val="22"/>
          <w:szCs w:val="22"/>
        </w:rPr>
        <w:t>Written reusable components.</w:t>
      </w:r>
    </w:p>
    <w:p w:rsidR="00DF59DF" w:rsidRPr="00742B6A" w:rsidRDefault="00DF59DF" w:rsidP="00374DA1">
      <w:pPr>
        <w:pStyle w:val="NoSpacing"/>
        <w:numPr>
          <w:ilvl w:val="0"/>
          <w:numId w:val="9"/>
        </w:numPr>
        <w:jc w:val="both"/>
        <w:rPr>
          <w:rFonts w:asciiTheme="minorHAnsi" w:hAnsiTheme="minorHAnsi"/>
          <w:color w:val="000000"/>
          <w:lang w:val="en-IN" w:eastAsia="fr-FR"/>
        </w:rPr>
      </w:pPr>
      <w:r w:rsidRPr="00DF59DF">
        <w:rPr>
          <w:rFonts w:cs="Segoe UI"/>
        </w:rPr>
        <w:t>Involved in deploying of the web applications</w:t>
      </w:r>
      <w:r>
        <w:rPr>
          <w:rFonts w:asciiTheme="minorHAnsi" w:hAnsiTheme="minorHAnsi" w:cs="Segoe UI"/>
        </w:rPr>
        <w:t>.</w:t>
      </w:r>
    </w:p>
    <w:p w:rsidR="00742B6A" w:rsidRPr="00742B6A"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with custom directives.</w:t>
      </w:r>
    </w:p>
    <w:p w:rsidR="00742B6A" w:rsidRPr="00742B6A"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with custom services using $http, $location and $q.</w:t>
      </w:r>
    </w:p>
    <w:p w:rsidR="00742B6A" w:rsidRPr="00DF59DF" w:rsidRDefault="00742B6A" w:rsidP="00374DA1">
      <w:pPr>
        <w:pStyle w:val="NoSpacing"/>
        <w:numPr>
          <w:ilvl w:val="0"/>
          <w:numId w:val="9"/>
        </w:numPr>
        <w:jc w:val="both"/>
        <w:rPr>
          <w:rFonts w:asciiTheme="minorHAnsi" w:hAnsiTheme="minorHAnsi"/>
          <w:color w:val="000000"/>
          <w:lang w:val="en-IN" w:eastAsia="fr-FR"/>
        </w:rPr>
      </w:pPr>
      <w:r>
        <w:rPr>
          <w:rFonts w:asciiTheme="minorHAnsi" w:hAnsiTheme="minorHAnsi" w:cs="Segoe UI"/>
        </w:rPr>
        <w:t>Worked on multiple controllers and multiple templates.</w:t>
      </w:r>
    </w:p>
    <w:p w:rsidR="00E553F6" w:rsidRDefault="00E553F6" w:rsidP="006F602D">
      <w:pPr>
        <w:pStyle w:val="NoSpacing"/>
        <w:jc w:val="both"/>
        <w:rPr>
          <w:rFonts w:asciiTheme="minorHAnsi" w:hAnsiTheme="minorHAnsi"/>
        </w:rPr>
      </w:pPr>
      <w:r w:rsidRPr="00E553F6">
        <w:rPr>
          <w:b/>
        </w:rPr>
        <w:t>Environment</w:t>
      </w:r>
      <w:r w:rsidRPr="00E553F6">
        <w:rPr>
          <w:rFonts w:asciiTheme="minorHAnsi" w:hAnsiTheme="minorHAnsi"/>
        </w:rPr>
        <w:t>:</w:t>
      </w:r>
      <w:r w:rsidR="00F377C9">
        <w:rPr>
          <w:rFonts w:asciiTheme="minorHAnsi" w:hAnsiTheme="minorHAnsi"/>
        </w:rPr>
        <w:t xml:space="preserve"> Notepad++,</w:t>
      </w:r>
      <w:r w:rsidRPr="00E553F6">
        <w:t xml:space="preserve"> </w:t>
      </w:r>
      <w:r>
        <w:rPr>
          <w:rFonts w:asciiTheme="minorHAnsi" w:hAnsiTheme="minorHAnsi"/>
        </w:rPr>
        <w:t xml:space="preserve">PHP, Mongodb, </w:t>
      </w:r>
      <w:r w:rsidRPr="00E553F6">
        <w:t>Bootstrap and Angular JS</w:t>
      </w:r>
      <w:r w:rsidR="006F602D">
        <w:rPr>
          <w:rFonts w:asciiTheme="minorHAnsi" w:hAnsiTheme="minorHAnsi"/>
        </w:rPr>
        <w:t>.</w:t>
      </w:r>
    </w:p>
    <w:p w:rsidR="006F602D" w:rsidRPr="0048706F" w:rsidRDefault="006F602D" w:rsidP="006F602D">
      <w:pPr>
        <w:pStyle w:val="NoSpacing"/>
        <w:jc w:val="both"/>
        <w:rPr>
          <w:rFonts w:asciiTheme="minorHAnsi" w:hAnsiTheme="minorHAnsi"/>
          <w:bCs/>
        </w:rPr>
      </w:pPr>
    </w:p>
    <w:p w:rsidR="0092624E" w:rsidRPr="005E0F74" w:rsidRDefault="0048706F" w:rsidP="005E0F74">
      <w:pPr>
        <w:pStyle w:val="NoSpacing"/>
        <w:rPr>
          <w:rFonts w:asciiTheme="minorHAnsi" w:hAnsiTheme="minorHAnsi"/>
          <w:b/>
        </w:rPr>
      </w:pPr>
      <w:r w:rsidRPr="005E0F74">
        <w:rPr>
          <w:rFonts w:asciiTheme="minorHAnsi" w:hAnsiTheme="minorHAnsi"/>
          <w:b/>
        </w:rPr>
        <w:t>Locuz Internal</w:t>
      </w:r>
      <w:r w:rsidR="0092624E" w:rsidRPr="005E0F74">
        <w:rPr>
          <w:rFonts w:asciiTheme="minorHAnsi" w:hAnsiTheme="minorHAnsi"/>
          <w:b/>
        </w:rPr>
        <w:t xml:space="preserve"> Web Portal                              </w:t>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r>
      <w:r w:rsidR="00E553F6">
        <w:rPr>
          <w:rFonts w:asciiTheme="minorHAnsi" w:hAnsiTheme="minorHAnsi"/>
          <w:b/>
        </w:rPr>
        <w:tab/>
        <w:t xml:space="preserve">              </w:t>
      </w:r>
      <w:r w:rsidR="0092624E" w:rsidRPr="005E0F74">
        <w:rPr>
          <w:rFonts w:asciiTheme="minorHAnsi" w:hAnsiTheme="minorHAnsi"/>
          <w:b/>
        </w:rPr>
        <w:t xml:space="preserve">  </w:t>
      </w:r>
      <w:r w:rsidR="005E0F74">
        <w:rPr>
          <w:rFonts w:asciiTheme="minorHAnsi" w:hAnsiTheme="minorHAnsi"/>
          <w:b/>
        </w:rPr>
        <w:t xml:space="preserve">Aug </w:t>
      </w:r>
      <w:r w:rsidR="0092624E" w:rsidRPr="005E0F74">
        <w:rPr>
          <w:rFonts w:asciiTheme="minorHAnsi" w:hAnsiTheme="minorHAnsi"/>
          <w:b/>
        </w:rPr>
        <w:t>201</w:t>
      </w:r>
      <w:r w:rsidR="005E0F74">
        <w:rPr>
          <w:rFonts w:asciiTheme="minorHAnsi" w:hAnsiTheme="minorHAnsi"/>
          <w:b/>
        </w:rPr>
        <w:t>2</w:t>
      </w:r>
      <w:r w:rsidR="0092624E" w:rsidRPr="005E0F74">
        <w:rPr>
          <w:rFonts w:asciiTheme="minorHAnsi" w:hAnsiTheme="minorHAnsi"/>
          <w:b/>
        </w:rPr>
        <w:t>-</w:t>
      </w:r>
      <w:r w:rsidR="005E0F74">
        <w:rPr>
          <w:rFonts w:asciiTheme="minorHAnsi" w:hAnsiTheme="minorHAnsi"/>
          <w:b/>
        </w:rPr>
        <w:t>Feb</w:t>
      </w:r>
      <w:r w:rsidR="0092624E" w:rsidRPr="005E0F74">
        <w:rPr>
          <w:rFonts w:asciiTheme="minorHAnsi" w:hAnsiTheme="minorHAnsi"/>
          <w:b/>
        </w:rPr>
        <w:t xml:space="preserve"> </w:t>
      </w:r>
      <w:r w:rsidR="005E0F74">
        <w:rPr>
          <w:rFonts w:asciiTheme="minorHAnsi" w:hAnsiTheme="minorHAnsi"/>
          <w:b/>
        </w:rPr>
        <w:t>2013</w:t>
      </w:r>
    </w:p>
    <w:p w:rsidR="003F64B8" w:rsidRPr="005E0F74" w:rsidRDefault="0092624E" w:rsidP="005E0F74">
      <w:pPr>
        <w:pStyle w:val="NoSpacing"/>
        <w:rPr>
          <w:rFonts w:asciiTheme="minorHAnsi" w:hAnsiTheme="minorHAnsi"/>
          <w:b/>
        </w:rPr>
      </w:pPr>
      <w:r w:rsidRPr="005E0F74">
        <w:rPr>
          <w:rFonts w:asciiTheme="minorHAnsi" w:hAnsiTheme="minorHAnsi"/>
          <w:b/>
        </w:rPr>
        <w:t>Intern</w:t>
      </w:r>
      <w:r w:rsidRPr="005E0F74">
        <w:rPr>
          <w:rFonts w:asciiTheme="minorHAnsi" w:hAnsiTheme="minorHAnsi"/>
          <w:b/>
        </w:rPr>
        <w:tab/>
      </w:r>
    </w:p>
    <w:p w:rsidR="00067684" w:rsidRPr="00067684" w:rsidRDefault="00067684" w:rsidP="00F377C9">
      <w:pPr>
        <w:pStyle w:val="NoSpacing"/>
        <w:jc w:val="both"/>
      </w:pPr>
      <w:r w:rsidRPr="00067684">
        <w:lastRenderedPageBreak/>
        <w:t>Titles: HR Portal, Ims, cmdb, Competency, Sales order</w:t>
      </w:r>
    </w:p>
    <w:p w:rsidR="00067684" w:rsidRPr="00067684" w:rsidRDefault="00067684" w:rsidP="008524F3">
      <w:pPr>
        <w:pStyle w:val="NoSpacing"/>
        <w:ind w:firstLine="720"/>
        <w:jc w:val="both"/>
      </w:pPr>
      <w:r w:rsidRPr="00067684">
        <w:t>These are the internal modules which are developed based on PHP, MySQL &amp; JavaScript. The purposes of the modules are to maintain and store internal employee information in three different portals and act along with the changes. Also by using these modules we can raise Leave request, Conveyance request which eases the process for approvals and updates at the end user. Also Probation confirmation of each individual employee is routed through this module.</w:t>
      </w:r>
    </w:p>
    <w:p w:rsidR="00067684" w:rsidRPr="00067684" w:rsidRDefault="00067684" w:rsidP="00F377C9">
      <w:pPr>
        <w:pStyle w:val="NoSpacing"/>
        <w:jc w:val="both"/>
        <w:rPr>
          <w:b/>
        </w:rPr>
      </w:pPr>
      <w:r w:rsidRPr="00067684">
        <w:rPr>
          <w:b/>
        </w:rPr>
        <w:t>Roles and Responsibilities:</w:t>
      </w:r>
    </w:p>
    <w:p w:rsidR="00067684" w:rsidRPr="00067684" w:rsidRDefault="00067684" w:rsidP="00374DA1">
      <w:pPr>
        <w:pStyle w:val="NoSpacing"/>
        <w:numPr>
          <w:ilvl w:val="0"/>
          <w:numId w:val="6"/>
        </w:numPr>
        <w:jc w:val="both"/>
      </w:pPr>
      <w:r w:rsidRPr="00067684">
        <w:t>Troubleshooting and debugging of the software.</w:t>
      </w:r>
    </w:p>
    <w:p w:rsidR="00067684" w:rsidRPr="00067684" w:rsidRDefault="00067684" w:rsidP="00374DA1">
      <w:pPr>
        <w:pStyle w:val="NoSpacing"/>
        <w:numPr>
          <w:ilvl w:val="0"/>
          <w:numId w:val="6"/>
        </w:numPr>
        <w:jc w:val="both"/>
      </w:pPr>
      <w:r w:rsidRPr="00067684">
        <w:t>Creating, Executing design, testing and applying in web-based application.</w:t>
      </w:r>
    </w:p>
    <w:p w:rsidR="00067684" w:rsidRPr="00067684" w:rsidRDefault="00067684" w:rsidP="00374DA1">
      <w:pPr>
        <w:pStyle w:val="NoSpacing"/>
        <w:numPr>
          <w:ilvl w:val="0"/>
          <w:numId w:val="6"/>
        </w:numPr>
        <w:jc w:val="both"/>
      </w:pPr>
      <w:r w:rsidRPr="00067684">
        <w:t>Understanding user requirements, mapping them to system requirements and incorporating changes in the project as required.</w:t>
      </w:r>
    </w:p>
    <w:p w:rsidR="00067684" w:rsidRDefault="00067684" w:rsidP="00374DA1">
      <w:pPr>
        <w:pStyle w:val="NoSpacing"/>
        <w:numPr>
          <w:ilvl w:val="0"/>
          <w:numId w:val="6"/>
        </w:numPr>
        <w:jc w:val="both"/>
        <w:rPr>
          <w:color w:val="000000"/>
        </w:rPr>
      </w:pPr>
      <w:r w:rsidRPr="00067684">
        <w:rPr>
          <w:color w:val="000000"/>
        </w:rPr>
        <w:t>Indulged in managing various technical aspects like software design, coding of modules, monitoring critical issues &amp; taking appropriate actions, carrying out interface redesigning and application maintenance, etc.</w:t>
      </w:r>
    </w:p>
    <w:p w:rsidR="00742B6A" w:rsidRDefault="00742B6A" w:rsidP="00374DA1">
      <w:pPr>
        <w:pStyle w:val="NoSpacing"/>
        <w:numPr>
          <w:ilvl w:val="0"/>
          <w:numId w:val="6"/>
        </w:numPr>
        <w:jc w:val="both"/>
        <w:rPr>
          <w:color w:val="000000"/>
        </w:rPr>
      </w:pPr>
      <w:r>
        <w:rPr>
          <w:color w:val="000000"/>
        </w:rPr>
        <w:t>Developed single page applications using ui-router module.</w:t>
      </w:r>
    </w:p>
    <w:p w:rsidR="00742B6A" w:rsidRPr="00067684" w:rsidRDefault="00742B6A" w:rsidP="00374DA1">
      <w:pPr>
        <w:pStyle w:val="NoSpacing"/>
        <w:numPr>
          <w:ilvl w:val="0"/>
          <w:numId w:val="6"/>
        </w:numPr>
        <w:jc w:val="both"/>
        <w:rPr>
          <w:color w:val="000000"/>
        </w:rPr>
      </w:pPr>
      <w:r>
        <w:rPr>
          <w:color w:val="000000"/>
        </w:rPr>
        <w:t>Worked with custom directives like ui-view, ng-bind, ng-show/hide and ng-upload etc.</w:t>
      </w:r>
    </w:p>
    <w:p w:rsidR="008C307D" w:rsidRPr="00067684" w:rsidRDefault="008C307D" w:rsidP="008C307D">
      <w:pPr>
        <w:spacing w:line="276" w:lineRule="auto"/>
        <w:jc w:val="both"/>
        <w:rPr>
          <w:rFonts w:asciiTheme="minorHAnsi" w:hAnsiTheme="minorHAnsi" w:cs="Times New Roman"/>
          <w:b/>
          <w:vanish/>
          <w:sz w:val="22"/>
          <w:szCs w:val="22"/>
        </w:rPr>
      </w:pPr>
    </w:p>
    <w:p w:rsidR="008C307D" w:rsidRDefault="00067684" w:rsidP="00067684">
      <w:pPr>
        <w:pStyle w:val="HTMLPreformatted"/>
        <w:spacing w:line="276" w:lineRule="auto"/>
        <w:jc w:val="both"/>
        <w:rPr>
          <w:rFonts w:asciiTheme="minorHAnsi" w:hAnsiTheme="minorHAnsi"/>
          <w:color w:val="auto"/>
          <w:sz w:val="22"/>
          <w:szCs w:val="22"/>
        </w:rPr>
      </w:pPr>
      <w:r w:rsidRPr="00067684">
        <w:rPr>
          <w:rFonts w:asciiTheme="minorHAnsi" w:hAnsiTheme="minorHAnsi"/>
          <w:b/>
          <w:color w:val="auto"/>
          <w:sz w:val="22"/>
          <w:szCs w:val="22"/>
        </w:rPr>
        <w:t>Environment</w:t>
      </w:r>
      <w:r w:rsidR="008C307D" w:rsidRPr="00067684">
        <w:rPr>
          <w:rFonts w:asciiTheme="minorHAnsi" w:hAnsiTheme="minorHAnsi"/>
          <w:b/>
          <w:color w:val="auto"/>
          <w:sz w:val="22"/>
          <w:szCs w:val="22"/>
        </w:rPr>
        <w:t>:</w:t>
      </w:r>
      <w:r>
        <w:rPr>
          <w:rFonts w:asciiTheme="minorHAnsi" w:hAnsiTheme="minorHAnsi"/>
          <w:color w:val="auto"/>
          <w:sz w:val="22"/>
          <w:szCs w:val="22"/>
        </w:rPr>
        <w:t xml:space="preserve"> </w:t>
      </w:r>
      <w:r w:rsidR="008C307D" w:rsidRPr="00067684">
        <w:rPr>
          <w:rFonts w:asciiTheme="minorHAnsi" w:hAnsiTheme="minorHAnsi"/>
          <w:color w:val="auto"/>
          <w:sz w:val="22"/>
          <w:szCs w:val="22"/>
        </w:rPr>
        <w:t>Windows 7, Linux</w:t>
      </w:r>
      <w:r>
        <w:rPr>
          <w:rFonts w:asciiTheme="minorHAnsi" w:hAnsiTheme="minorHAnsi"/>
          <w:color w:val="auto"/>
          <w:sz w:val="22"/>
          <w:szCs w:val="22"/>
        </w:rPr>
        <w:t xml:space="preserve">, </w:t>
      </w:r>
      <w:r w:rsidR="008C307D" w:rsidRPr="00067684">
        <w:rPr>
          <w:rFonts w:asciiTheme="minorHAnsi" w:hAnsiTheme="minorHAnsi"/>
          <w:color w:val="auto"/>
          <w:sz w:val="22"/>
          <w:szCs w:val="22"/>
        </w:rPr>
        <w:t>HTML, PHP, JavaScript</w:t>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r>
      <w:r w:rsidR="008C307D" w:rsidRPr="00067684">
        <w:rPr>
          <w:rFonts w:asciiTheme="minorHAnsi" w:hAnsiTheme="minorHAnsi"/>
          <w:color w:val="auto"/>
          <w:sz w:val="22"/>
          <w:szCs w:val="22"/>
        </w:rPr>
        <w:softHyphen/>
        <w:t>, CSS,</w:t>
      </w:r>
      <w:r>
        <w:rPr>
          <w:rFonts w:asciiTheme="minorHAnsi" w:hAnsiTheme="minorHAnsi"/>
          <w:color w:val="auto"/>
          <w:sz w:val="22"/>
          <w:szCs w:val="22"/>
        </w:rPr>
        <w:t xml:space="preserve"> J</w:t>
      </w:r>
      <w:r w:rsidR="008C307D" w:rsidRPr="00067684">
        <w:rPr>
          <w:rFonts w:asciiTheme="minorHAnsi" w:hAnsiTheme="minorHAnsi"/>
          <w:color w:val="auto"/>
          <w:sz w:val="22"/>
          <w:szCs w:val="22"/>
        </w:rPr>
        <w:t xml:space="preserve"> </w:t>
      </w:r>
      <w:r w:rsidRPr="00067684">
        <w:rPr>
          <w:rFonts w:asciiTheme="minorHAnsi" w:hAnsiTheme="minorHAnsi"/>
          <w:color w:val="auto"/>
          <w:sz w:val="22"/>
          <w:szCs w:val="22"/>
        </w:rPr>
        <w:t>Query</w:t>
      </w:r>
      <w:r>
        <w:rPr>
          <w:rFonts w:asciiTheme="minorHAnsi" w:hAnsiTheme="minorHAnsi"/>
          <w:color w:val="auto"/>
          <w:sz w:val="22"/>
          <w:szCs w:val="22"/>
        </w:rPr>
        <w:t xml:space="preserve">, </w:t>
      </w:r>
      <w:r w:rsidR="008C307D" w:rsidRPr="00067684">
        <w:rPr>
          <w:rFonts w:asciiTheme="minorHAnsi" w:hAnsiTheme="minorHAnsi"/>
          <w:color w:val="auto"/>
          <w:sz w:val="22"/>
          <w:szCs w:val="22"/>
        </w:rPr>
        <w:t>MySQL</w:t>
      </w:r>
      <w:r>
        <w:rPr>
          <w:rFonts w:asciiTheme="minorHAnsi" w:hAnsiTheme="minorHAnsi"/>
          <w:color w:val="auto"/>
          <w:sz w:val="22"/>
          <w:szCs w:val="22"/>
        </w:rPr>
        <w:t>, Lamp.</w:t>
      </w:r>
    </w:p>
    <w:p w:rsidR="00D3186A" w:rsidRDefault="00D3186A" w:rsidP="008C307D">
      <w:pPr>
        <w:tabs>
          <w:tab w:val="left" w:pos="6300"/>
        </w:tabs>
        <w:spacing w:before="120" w:after="120" w:line="276" w:lineRule="auto"/>
        <w:jc w:val="both"/>
        <w:rPr>
          <w:rFonts w:asciiTheme="minorHAnsi" w:eastAsia="Arial Unicode MS" w:hAnsiTheme="minorHAnsi" w:cs="Arial"/>
          <w:color w:val="000000"/>
        </w:rPr>
      </w:pPr>
    </w:p>
    <w:tbl>
      <w:tblPr>
        <w:tblpPr w:leftFromText="180" w:rightFromText="180" w:vertAnchor="text" w:horzAnchor="margin" w:tblpY="-208"/>
        <w:tblW w:w="0" w:type="auto"/>
        <w:tblLook w:val="04A0"/>
      </w:tblPr>
      <w:tblGrid>
        <w:gridCol w:w="10670"/>
      </w:tblGrid>
      <w:tr w:rsidR="00D3186A" w:rsidRPr="00F377C9" w:rsidTr="00E553F6">
        <w:trPr>
          <w:trHeight w:val="374"/>
        </w:trPr>
        <w:tc>
          <w:tcPr>
            <w:tcW w:w="10670" w:type="dxa"/>
            <w:shd w:val="clear" w:color="auto" w:fill="D9D9D9"/>
          </w:tcPr>
          <w:p w:rsidR="00D3186A" w:rsidRPr="00F377C9" w:rsidRDefault="00D3186A" w:rsidP="00F377C9">
            <w:pPr>
              <w:spacing w:line="276" w:lineRule="auto"/>
              <w:jc w:val="both"/>
              <w:rPr>
                <w:rFonts w:asciiTheme="minorHAnsi" w:hAnsiTheme="minorHAnsi" w:cs="Times New Roman"/>
                <w:b/>
              </w:rPr>
            </w:pPr>
            <w:r w:rsidRPr="00F377C9">
              <w:rPr>
                <w:rFonts w:asciiTheme="minorHAnsi" w:hAnsiTheme="minorHAnsi" w:cs="Times New Roman"/>
                <w:b/>
                <w:sz w:val="22"/>
                <w:szCs w:val="22"/>
              </w:rPr>
              <w:t>Declaration :</w:t>
            </w:r>
          </w:p>
        </w:tc>
      </w:tr>
    </w:tbl>
    <w:p w:rsidR="007D481C" w:rsidRPr="00F377C9" w:rsidRDefault="00F377C9" w:rsidP="00F377C9">
      <w:pPr>
        <w:pStyle w:val="NoSpacing"/>
      </w:pPr>
      <w:r>
        <w:tab/>
      </w:r>
      <w:r w:rsidR="00C1197F" w:rsidRPr="00F377C9">
        <w:t>I do hereby declare that the above given statements are true and correct to the best of my knowledge.</w:t>
      </w:r>
    </w:p>
    <w:p w:rsidR="005434A0" w:rsidRPr="00F377C9" w:rsidRDefault="00AE4A13" w:rsidP="00AE4A13">
      <w:pPr>
        <w:pStyle w:val="NoSpacing"/>
      </w:pPr>
      <w:r>
        <w:t>Place: Hyderabad</w:t>
      </w:r>
      <w:r>
        <w:tab/>
      </w:r>
      <w:r>
        <w:tab/>
      </w:r>
      <w:r>
        <w:tab/>
      </w:r>
      <w:r>
        <w:tab/>
      </w:r>
      <w:r>
        <w:tab/>
      </w:r>
      <w:r>
        <w:tab/>
      </w:r>
      <w:r>
        <w:tab/>
        <w:t xml:space="preserve">                          </w:t>
      </w:r>
      <w:r w:rsidR="005434A0" w:rsidRPr="00F377C9">
        <w:t xml:space="preserve"> </w:t>
      </w:r>
      <w:r w:rsidR="00A106B2">
        <w:t>Name</w:t>
      </w:r>
    </w:p>
    <w:p w:rsidR="005434A0" w:rsidRPr="00F377C9" w:rsidRDefault="005434A0" w:rsidP="00AE4A13">
      <w:pPr>
        <w:pStyle w:val="NoSpacing"/>
      </w:pPr>
      <w:r w:rsidRPr="00F377C9">
        <w:t>Date:</w:t>
      </w:r>
      <w:r w:rsidRPr="00F377C9">
        <w:tab/>
      </w:r>
      <w:r w:rsidR="00401FEB" w:rsidRPr="00F377C9">
        <w:t xml:space="preserve"> </w:t>
      </w:r>
      <w:r w:rsidRPr="00F377C9">
        <w:tab/>
      </w:r>
      <w:r w:rsidRPr="00F377C9">
        <w:tab/>
      </w:r>
      <w:r w:rsidRPr="00F377C9">
        <w:tab/>
      </w:r>
      <w:r w:rsidRPr="00F377C9">
        <w:tab/>
      </w:r>
      <w:r w:rsidRPr="00F377C9">
        <w:tab/>
      </w:r>
      <w:r w:rsidRPr="00F377C9">
        <w:tab/>
      </w:r>
      <w:r w:rsidR="007023A2" w:rsidRPr="00F377C9">
        <w:tab/>
      </w:r>
      <w:r w:rsidR="007023A2" w:rsidRPr="00F377C9">
        <w:tab/>
      </w:r>
      <w:r w:rsidR="00401FEB" w:rsidRPr="00F377C9">
        <w:tab/>
      </w:r>
      <w:r w:rsidR="00AE4A13">
        <w:t xml:space="preserve">            </w:t>
      </w:r>
      <w:r w:rsidRPr="00F377C9">
        <w:t xml:space="preserve"> </w:t>
      </w:r>
      <w:bookmarkStart w:id="0" w:name="_GoBack"/>
      <w:bookmarkEnd w:id="0"/>
      <w:r w:rsidR="00A106B2">
        <w:t>Phone</w:t>
      </w:r>
      <w:r w:rsidRPr="00F377C9">
        <w:t>.</w:t>
      </w:r>
    </w:p>
    <w:p w:rsidR="005434A0" w:rsidRPr="00E51858" w:rsidRDefault="005434A0" w:rsidP="008C307D">
      <w:pPr>
        <w:spacing w:line="276" w:lineRule="auto"/>
        <w:jc w:val="both"/>
        <w:rPr>
          <w:rFonts w:asciiTheme="minorHAnsi" w:hAnsiTheme="minorHAnsi" w:cs="Times New Roman"/>
        </w:rPr>
      </w:pPr>
    </w:p>
    <w:sectPr w:rsidR="005434A0" w:rsidRPr="00E51858" w:rsidSect="007D481C">
      <w:headerReference w:type="default" r:id="rId9"/>
      <w:pgSz w:w="11907" w:h="16839" w:code="9"/>
      <w:pgMar w:top="720" w:right="720" w:bottom="720" w:left="720" w:header="288" w:footer="288" w:gutter="0"/>
      <w:pgBorders w:offsetFrom="page">
        <w:top w:val="single" w:sz="4" w:space="24" w:color="auto"/>
        <w:left w:val="single" w:sz="4" w:space="24" w:color="auto"/>
        <w:bottom w:val="single" w:sz="4" w:space="24" w:color="auto"/>
        <w:right w:val="single" w:sz="4" w:space="24" w:color="auto"/>
      </w:pgBorders>
      <w:cols w:space="720"/>
      <w:docGrid w:linePitch="4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5C5" w:rsidRDefault="00AD05C5" w:rsidP="00E039BD">
      <w:r>
        <w:separator/>
      </w:r>
    </w:p>
  </w:endnote>
  <w:endnote w:type="continuationSeparator" w:id="1">
    <w:p w:rsidR="00AD05C5" w:rsidRDefault="00AD05C5" w:rsidP="00E039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5C5" w:rsidRDefault="00AD05C5" w:rsidP="00E039BD">
      <w:r>
        <w:separator/>
      </w:r>
    </w:p>
  </w:footnote>
  <w:footnote w:type="continuationSeparator" w:id="1">
    <w:p w:rsidR="00AD05C5" w:rsidRDefault="00AD05C5" w:rsidP="00E039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BD" w:rsidRDefault="00E039BD">
    <w:pPr>
      <w:pStyle w:val="Header"/>
    </w:pPr>
  </w:p>
  <w:p w:rsidR="00E039BD" w:rsidRDefault="00E039B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032"/>
        </w:tabs>
        <w:ind w:left="4464" w:hanging="432"/>
      </w:pPr>
    </w:lvl>
    <w:lvl w:ilvl="1">
      <w:start w:val="1"/>
      <w:numFmt w:val="none"/>
      <w:suff w:val="nothing"/>
      <w:lvlText w:val=""/>
      <w:lvlJc w:val="left"/>
      <w:pPr>
        <w:tabs>
          <w:tab w:val="num" w:pos="4032"/>
        </w:tabs>
        <w:ind w:left="4608" w:hanging="576"/>
      </w:pPr>
    </w:lvl>
    <w:lvl w:ilvl="2">
      <w:start w:val="1"/>
      <w:numFmt w:val="none"/>
      <w:suff w:val="nothing"/>
      <w:lvlText w:val=""/>
      <w:lvlJc w:val="left"/>
      <w:pPr>
        <w:tabs>
          <w:tab w:val="num" w:pos="4032"/>
        </w:tabs>
        <w:ind w:left="4752" w:hanging="720"/>
      </w:pPr>
    </w:lvl>
    <w:lvl w:ilvl="3">
      <w:start w:val="1"/>
      <w:numFmt w:val="none"/>
      <w:suff w:val="nothing"/>
      <w:lvlText w:val=""/>
      <w:lvlJc w:val="left"/>
      <w:pPr>
        <w:tabs>
          <w:tab w:val="num" w:pos="4032"/>
        </w:tabs>
        <w:ind w:left="4896" w:hanging="864"/>
      </w:pPr>
    </w:lvl>
    <w:lvl w:ilvl="4">
      <w:start w:val="1"/>
      <w:numFmt w:val="none"/>
      <w:suff w:val="nothing"/>
      <w:lvlText w:val=""/>
      <w:lvlJc w:val="left"/>
      <w:pPr>
        <w:tabs>
          <w:tab w:val="num" w:pos="4032"/>
        </w:tabs>
        <w:ind w:left="5040" w:hanging="1008"/>
      </w:pPr>
    </w:lvl>
    <w:lvl w:ilvl="5">
      <w:start w:val="1"/>
      <w:numFmt w:val="none"/>
      <w:suff w:val="nothing"/>
      <w:lvlText w:val=""/>
      <w:lvlJc w:val="left"/>
      <w:pPr>
        <w:tabs>
          <w:tab w:val="num" w:pos="4032"/>
        </w:tabs>
        <w:ind w:left="5184" w:hanging="1152"/>
      </w:pPr>
    </w:lvl>
    <w:lvl w:ilvl="6">
      <w:start w:val="1"/>
      <w:numFmt w:val="none"/>
      <w:suff w:val="nothing"/>
      <w:lvlText w:val=""/>
      <w:lvlJc w:val="left"/>
      <w:pPr>
        <w:tabs>
          <w:tab w:val="num" w:pos="4032"/>
        </w:tabs>
        <w:ind w:left="5328" w:hanging="1296"/>
      </w:pPr>
    </w:lvl>
    <w:lvl w:ilvl="7">
      <w:start w:val="1"/>
      <w:numFmt w:val="none"/>
      <w:suff w:val="nothing"/>
      <w:lvlText w:val=""/>
      <w:lvlJc w:val="left"/>
      <w:pPr>
        <w:tabs>
          <w:tab w:val="num" w:pos="4032"/>
        </w:tabs>
        <w:ind w:left="5472" w:hanging="1440"/>
      </w:pPr>
    </w:lvl>
    <w:lvl w:ilvl="8">
      <w:start w:val="1"/>
      <w:numFmt w:val="none"/>
      <w:suff w:val="nothing"/>
      <w:lvlText w:val=""/>
      <w:lvlJc w:val="left"/>
      <w:pPr>
        <w:tabs>
          <w:tab w:val="num" w:pos="4032"/>
        </w:tabs>
        <w:ind w:left="5616"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4">
    <w:nsid w:val="0A842887"/>
    <w:multiLevelType w:val="hybridMultilevel"/>
    <w:tmpl w:val="F52679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5E5C82"/>
    <w:multiLevelType w:val="hybridMultilevel"/>
    <w:tmpl w:val="8E2A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94400"/>
    <w:multiLevelType w:val="hybridMultilevel"/>
    <w:tmpl w:val="D4D45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111066"/>
    <w:multiLevelType w:val="hybridMultilevel"/>
    <w:tmpl w:val="B358A9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115EF4"/>
    <w:multiLevelType w:val="hybridMultilevel"/>
    <w:tmpl w:val="E3D64E50"/>
    <w:lvl w:ilvl="0" w:tplc="80D261C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A55C09"/>
    <w:multiLevelType w:val="hybridMultilevel"/>
    <w:tmpl w:val="3828E2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A272863"/>
    <w:multiLevelType w:val="hybridMultilevel"/>
    <w:tmpl w:val="0C6862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E21AD6"/>
    <w:multiLevelType w:val="hybridMultilevel"/>
    <w:tmpl w:val="98186B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06B71EC"/>
    <w:multiLevelType w:val="hybridMultilevel"/>
    <w:tmpl w:val="6D90BC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A24B29"/>
    <w:multiLevelType w:val="hybridMultilevel"/>
    <w:tmpl w:val="35C662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4"/>
  </w:num>
  <w:num w:numId="5">
    <w:abstractNumId w:val="6"/>
  </w:num>
  <w:num w:numId="6">
    <w:abstractNumId w:val="11"/>
  </w:num>
  <w:num w:numId="7">
    <w:abstractNumId w:val="7"/>
  </w:num>
  <w:num w:numId="8">
    <w:abstractNumId w:val="8"/>
  </w:num>
  <w:num w:numId="9">
    <w:abstractNumId w:val="13"/>
  </w:num>
  <w:num w:numId="10">
    <w:abstractNumId w:val="9"/>
  </w:num>
  <w:num w:numId="11">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200"/>
  <w:displayHorizontalDrawingGridEvery w:val="2"/>
  <w:characterSpacingControl w:val="doNotCompress"/>
  <w:footnotePr>
    <w:footnote w:id="0"/>
    <w:footnote w:id="1"/>
  </w:footnotePr>
  <w:endnotePr>
    <w:endnote w:id="0"/>
    <w:endnote w:id="1"/>
  </w:endnotePr>
  <w:compat/>
  <w:rsids>
    <w:rsidRoot w:val="005434A0"/>
    <w:rsid w:val="00001A17"/>
    <w:rsid w:val="00037692"/>
    <w:rsid w:val="00067684"/>
    <w:rsid w:val="00086CCC"/>
    <w:rsid w:val="000B7844"/>
    <w:rsid w:val="000D1698"/>
    <w:rsid w:val="001278B5"/>
    <w:rsid w:val="0013311C"/>
    <w:rsid w:val="0013523D"/>
    <w:rsid w:val="00135302"/>
    <w:rsid w:val="001418E0"/>
    <w:rsid w:val="00192100"/>
    <w:rsid w:val="0019781A"/>
    <w:rsid w:val="001B7597"/>
    <w:rsid w:val="001C3760"/>
    <w:rsid w:val="001F0049"/>
    <w:rsid w:val="002403A1"/>
    <w:rsid w:val="002607C6"/>
    <w:rsid w:val="002664AF"/>
    <w:rsid w:val="002B30CE"/>
    <w:rsid w:val="002B651F"/>
    <w:rsid w:val="00302FAE"/>
    <w:rsid w:val="0032500A"/>
    <w:rsid w:val="00364008"/>
    <w:rsid w:val="00374DA1"/>
    <w:rsid w:val="003F02F3"/>
    <w:rsid w:val="003F64B8"/>
    <w:rsid w:val="00401FEB"/>
    <w:rsid w:val="00464F4C"/>
    <w:rsid w:val="004811FA"/>
    <w:rsid w:val="0048706F"/>
    <w:rsid w:val="004A3E15"/>
    <w:rsid w:val="004B052D"/>
    <w:rsid w:val="004B3E07"/>
    <w:rsid w:val="004E4AD5"/>
    <w:rsid w:val="004F1BC8"/>
    <w:rsid w:val="00502B87"/>
    <w:rsid w:val="005434A0"/>
    <w:rsid w:val="0057184E"/>
    <w:rsid w:val="00592602"/>
    <w:rsid w:val="005967E4"/>
    <w:rsid w:val="005D7687"/>
    <w:rsid w:val="005E0F74"/>
    <w:rsid w:val="005E1C12"/>
    <w:rsid w:val="005F3157"/>
    <w:rsid w:val="00662C89"/>
    <w:rsid w:val="00671831"/>
    <w:rsid w:val="00677905"/>
    <w:rsid w:val="006962FA"/>
    <w:rsid w:val="00696A9A"/>
    <w:rsid w:val="006A0659"/>
    <w:rsid w:val="006F3466"/>
    <w:rsid w:val="006F602D"/>
    <w:rsid w:val="007023A2"/>
    <w:rsid w:val="00711CC6"/>
    <w:rsid w:val="00742B6A"/>
    <w:rsid w:val="00750065"/>
    <w:rsid w:val="00792E81"/>
    <w:rsid w:val="00796A12"/>
    <w:rsid w:val="007A6825"/>
    <w:rsid w:val="007C12EC"/>
    <w:rsid w:val="007D481C"/>
    <w:rsid w:val="00813A0A"/>
    <w:rsid w:val="0081759A"/>
    <w:rsid w:val="008524F3"/>
    <w:rsid w:val="008555E8"/>
    <w:rsid w:val="008A3648"/>
    <w:rsid w:val="008B04ED"/>
    <w:rsid w:val="008C11FF"/>
    <w:rsid w:val="008C307D"/>
    <w:rsid w:val="008F1E78"/>
    <w:rsid w:val="00921FFF"/>
    <w:rsid w:val="0092624E"/>
    <w:rsid w:val="009867DC"/>
    <w:rsid w:val="009D19E7"/>
    <w:rsid w:val="009D5516"/>
    <w:rsid w:val="009F0BA7"/>
    <w:rsid w:val="009F0F67"/>
    <w:rsid w:val="00A106B2"/>
    <w:rsid w:val="00A17DCE"/>
    <w:rsid w:val="00A507A1"/>
    <w:rsid w:val="00A531FC"/>
    <w:rsid w:val="00A5343D"/>
    <w:rsid w:val="00A81002"/>
    <w:rsid w:val="00AA7D52"/>
    <w:rsid w:val="00AD05C5"/>
    <w:rsid w:val="00AE4A13"/>
    <w:rsid w:val="00B31D81"/>
    <w:rsid w:val="00B74CF3"/>
    <w:rsid w:val="00B86B20"/>
    <w:rsid w:val="00B90C92"/>
    <w:rsid w:val="00B9581D"/>
    <w:rsid w:val="00B97FED"/>
    <w:rsid w:val="00BA1CE7"/>
    <w:rsid w:val="00BE5E32"/>
    <w:rsid w:val="00C04C57"/>
    <w:rsid w:val="00C063EF"/>
    <w:rsid w:val="00C1197F"/>
    <w:rsid w:val="00C45D73"/>
    <w:rsid w:val="00C55AB2"/>
    <w:rsid w:val="00C74ED5"/>
    <w:rsid w:val="00C83861"/>
    <w:rsid w:val="00CC1630"/>
    <w:rsid w:val="00CD5826"/>
    <w:rsid w:val="00CF2DD1"/>
    <w:rsid w:val="00D041D5"/>
    <w:rsid w:val="00D06DE8"/>
    <w:rsid w:val="00D30A7A"/>
    <w:rsid w:val="00D3186A"/>
    <w:rsid w:val="00D3615E"/>
    <w:rsid w:val="00D41FE5"/>
    <w:rsid w:val="00D432CF"/>
    <w:rsid w:val="00D95166"/>
    <w:rsid w:val="00D973E7"/>
    <w:rsid w:val="00DA5831"/>
    <w:rsid w:val="00DB6465"/>
    <w:rsid w:val="00DC3367"/>
    <w:rsid w:val="00DF59DF"/>
    <w:rsid w:val="00E039BD"/>
    <w:rsid w:val="00E04590"/>
    <w:rsid w:val="00E15506"/>
    <w:rsid w:val="00E273EE"/>
    <w:rsid w:val="00E374A1"/>
    <w:rsid w:val="00E53558"/>
    <w:rsid w:val="00E553F6"/>
    <w:rsid w:val="00E75FFC"/>
    <w:rsid w:val="00ED71CE"/>
    <w:rsid w:val="00EE7593"/>
    <w:rsid w:val="00F030F8"/>
    <w:rsid w:val="00F22CA0"/>
    <w:rsid w:val="00F377C9"/>
    <w:rsid w:val="00F46329"/>
    <w:rsid w:val="00F7724A"/>
    <w:rsid w:val="00F8769F"/>
    <w:rsid w:val="00FC1F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A0"/>
    <w:pPr>
      <w:suppressAutoHyphens/>
      <w:spacing w:before="0" w:beforeAutospacing="0" w:after="0"/>
    </w:pPr>
    <w:rPr>
      <w:rFonts w:ascii="Times New Roman" w:eastAsia="Lucida Sans Unicode" w:hAnsi="Times New Roman" w:cs="Mangal"/>
      <w:kern w:val="1"/>
      <w:sz w:val="24"/>
      <w:szCs w:val="24"/>
      <w:lang w:eastAsia="hi-IN" w:bidi="hi-IN"/>
    </w:rPr>
  </w:style>
  <w:style w:type="paragraph" w:styleId="Heading1">
    <w:name w:val="heading 1"/>
    <w:basedOn w:val="Normal"/>
    <w:next w:val="Normal"/>
    <w:link w:val="Heading1Char"/>
    <w:qFormat/>
    <w:rsid w:val="005434A0"/>
    <w:pPr>
      <w:keepNext/>
      <w:numPr>
        <w:numId w:val="1"/>
      </w:numPr>
      <w:suppressAutoHyphens w:val="0"/>
      <w:outlineLvl w:val="0"/>
    </w:pPr>
    <w:rPr>
      <w:rFonts w:eastAsia="Times New Roman" w:cs="Times New Roman"/>
      <w:b/>
      <w:bCs/>
      <w:color w:val="000000"/>
      <w:lang w:eastAsia="ar-SA" w:bidi="ar-SA"/>
    </w:rPr>
  </w:style>
  <w:style w:type="paragraph" w:styleId="Heading3">
    <w:name w:val="heading 3"/>
    <w:basedOn w:val="Normal"/>
    <w:next w:val="Normal"/>
    <w:link w:val="Heading3Char"/>
    <w:uiPriority w:val="9"/>
    <w:semiHidden/>
    <w:unhideWhenUsed/>
    <w:qFormat/>
    <w:rsid w:val="003F64B8"/>
    <w:pPr>
      <w:keepNext/>
      <w:keepLines/>
      <w:spacing w:before="200"/>
      <w:outlineLvl w:val="2"/>
    </w:pPr>
    <w:rPr>
      <w:rFonts w:asciiTheme="majorHAnsi" w:eastAsiaTheme="majorEastAsia" w:hAnsiTheme="majorHAnsi"/>
      <w:b/>
      <w:bCs/>
      <w:color w:val="4F81BD" w:themeColor="accent1"/>
      <w:szCs w:val="21"/>
    </w:rPr>
  </w:style>
  <w:style w:type="paragraph" w:styleId="Heading7">
    <w:name w:val="heading 7"/>
    <w:basedOn w:val="Normal"/>
    <w:next w:val="Normal"/>
    <w:link w:val="Heading7Char"/>
    <w:uiPriority w:val="9"/>
    <w:semiHidden/>
    <w:unhideWhenUsed/>
    <w:qFormat/>
    <w:rsid w:val="00662C89"/>
    <w:pPr>
      <w:keepNext/>
      <w:keepLines/>
      <w:spacing w:before="200"/>
      <w:outlineLvl w:val="6"/>
    </w:pPr>
    <w:rPr>
      <w:rFonts w:asciiTheme="majorHAnsi" w:eastAsiaTheme="majorEastAsia" w:hAnsiTheme="majorHAnsi"/>
      <w:i/>
      <w:iCs/>
      <w:color w:val="404040" w:themeColor="text1"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4A0"/>
    <w:rPr>
      <w:rFonts w:ascii="Times New Roman" w:eastAsia="Times New Roman" w:hAnsi="Times New Roman" w:cs="Times New Roman"/>
      <w:b/>
      <w:bCs/>
      <w:color w:val="000000"/>
      <w:kern w:val="1"/>
      <w:sz w:val="24"/>
      <w:szCs w:val="24"/>
      <w:lang w:eastAsia="ar-SA"/>
    </w:rPr>
  </w:style>
  <w:style w:type="character" w:styleId="Hyperlink">
    <w:name w:val="Hyperlink"/>
    <w:rsid w:val="005434A0"/>
    <w:rPr>
      <w:rFonts w:ascii="Times New Roman" w:eastAsia="Times New Roman" w:hAnsi="Times New Roman"/>
      <w:color w:val="0000FF"/>
      <w:u w:val="single"/>
    </w:rPr>
  </w:style>
  <w:style w:type="character" w:customStyle="1" w:styleId="inlinetext5new">
    <w:name w:val="inlinetext5new"/>
    <w:basedOn w:val="DefaultParagraphFont"/>
    <w:rsid w:val="005434A0"/>
    <w:rPr>
      <w:rFonts w:ascii="Times New Roman" w:eastAsia="Times New Roman" w:hAnsi="Times New Roman"/>
    </w:rPr>
  </w:style>
  <w:style w:type="paragraph" w:styleId="BodyText2">
    <w:name w:val="Body Text 2"/>
    <w:basedOn w:val="Normal"/>
    <w:link w:val="BodyText2Char"/>
    <w:rsid w:val="005434A0"/>
    <w:pPr>
      <w:spacing w:after="120" w:line="480" w:lineRule="auto"/>
    </w:pPr>
    <w:rPr>
      <w:rFonts w:eastAsia="Times New Roman"/>
      <w:szCs w:val="21"/>
    </w:rPr>
  </w:style>
  <w:style w:type="character" w:customStyle="1" w:styleId="BodyText2Char">
    <w:name w:val="Body Text 2 Char"/>
    <w:basedOn w:val="DefaultParagraphFont"/>
    <w:link w:val="BodyText2"/>
    <w:rsid w:val="005434A0"/>
    <w:rPr>
      <w:rFonts w:ascii="Times New Roman" w:eastAsia="Times New Roman" w:hAnsi="Times New Roman" w:cs="Mangal"/>
      <w:kern w:val="1"/>
      <w:sz w:val="24"/>
      <w:szCs w:val="21"/>
      <w:lang w:eastAsia="hi-IN" w:bidi="hi-IN"/>
    </w:rPr>
  </w:style>
  <w:style w:type="paragraph" w:styleId="HTMLPreformatted">
    <w:name w:val="HTML Preformatted"/>
    <w:basedOn w:val="Normal"/>
    <w:link w:val="HTMLPreformattedChar"/>
    <w:rsid w:val="0054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Times New Roman"/>
      <w:color w:val="000000"/>
      <w:kern w:val="0"/>
      <w:sz w:val="20"/>
      <w:szCs w:val="20"/>
      <w:lang w:bidi="ar-SA"/>
    </w:rPr>
  </w:style>
  <w:style w:type="character" w:customStyle="1" w:styleId="HTMLPreformattedChar">
    <w:name w:val="HTML Preformatted Char"/>
    <w:basedOn w:val="DefaultParagraphFont"/>
    <w:link w:val="HTMLPreformatted"/>
    <w:rsid w:val="005434A0"/>
    <w:rPr>
      <w:rFonts w:ascii="Arial Unicode MS" w:eastAsia="Arial Unicode MS" w:hAnsi="Arial Unicode MS" w:cs="Times New Roman"/>
      <w:color w:val="000000"/>
      <w:sz w:val="20"/>
      <w:szCs w:val="20"/>
      <w:lang w:eastAsia="hi-IN"/>
    </w:rPr>
  </w:style>
  <w:style w:type="paragraph" w:customStyle="1" w:styleId="Default">
    <w:name w:val="Default"/>
    <w:rsid w:val="005434A0"/>
    <w:pPr>
      <w:widowControl w:val="0"/>
      <w:autoSpaceDE w:val="0"/>
      <w:autoSpaceDN w:val="0"/>
      <w:adjustRightInd w:val="0"/>
      <w:spacing w:before="0" w:beforeAutospacing="0" w:after="0"/>
    </w:pPr>
    <w:rPr>
      <w:rFonts w:ascii="Papyrus" w:eastAsia="Times New Roman" w:hAnsi="Papyrus" w:cs="Papyrus"/>
      <w:color w:val="000000"/>
      <w:sz w:val="24"/>
      <w:szCs w:val="24"/>
    </w:rPr>
  </w:style>
  <w:style w:type="paragraph" w:styleId="BodyText">
    <w:name w:val="Body Text"/>
    <w:basedOn w:val="Normal"/>
    <w:link w:val="BodyTextChar"/>
    <w:uiPriority w:val="99"/>
    <w:semiHidden/>
    <w:unhideWhenUsed/>
    <w:rsid w:val="00BA1CE7"/>
    <w:pPr>
      <w:spacing w:after="120"/>
    </w:pPr>
    <w:rPr>
      <w:szCs w:val="21"/>
    </w:rPr>
  </w:style>
  <w:style w:type="character" w:customStyle="1" w:styleId="BodyTextChar">
    <w:name w:val="Body Text Char"/>
    <w:basedOn w:val="DefaultParagraphFont"/>
    <w:link w:val="BodyText"/>
    <w:uiPriority w:val="99"/>
    <w:semiHidden/>
    <w:rsid w:val="00BA1CE7"/>
    <w:rPr>
      <w:rFonts w:ascii="Times New Roman" w:eastAsia="Lucida Sans Unicode" w:hAnsi="Times New Roman" w:cs="Mangal"/>
      <w:kern w:val="1"/>
      <w:sz w:val="24"/>
      <w:szCs w:val="21"/>
      <w:lang w:eastAsia="hi-IN" w:bidi="hi-IN"/>
    </w:rPr>
  </w:style>
  <w:style w:type="paragraph" w:styleId="NormalWeb">
    <w:name w:val="Normal (Web)"/>
    <w:basedOn w:val="Normal"/>
    <w:rsid w:val="00BA1CE7"/>
    <w:pPr>
      <w:spacing w:before="280" w:after="280"/>
    </w:pPr>
    <w:rPr>
      <w:rFonts w:eastAsia="Times New Roman" w:cs="Times New Roman"/>
      <w:kern w:val="0"/>
      <w:lang w:eastAsia="ar-SA" w:bidi="ar-SA"/>
    </w:rPr>
  </w:style>
  <w:style w:type="paragraph" w:customStyle="1" w:styleId="Heading51">
    <w:name w:val="Heading 5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paragraph" w:customStyle="1" w:styleId="Heading61">
    <w:name w:val="Heading 61"/>
    <w:next w:val="Normal"/>
    <w:rsid w:val="00BA1CE7"/>
    <w:pPr>
      <w:widowControl w:val="0"/>
      <w:suppressAutoHyphens/>
      <w:spacing w:before="0" w:beforeAutospacing="0" w:after="0"/>
    </w:pPr>
    <w:rPr>
      <w:rFonts w:ascii="Verdana" w:eastAsia="Verdana" w:hAnsi="Verdana" w:cs="Times New Roman"/>
      <w:sz w:val="24"/>
      <w:szCs w:val="24"/>
      <w:lang w:eastAsia="ar-SA"/>
    </w:rPr>
  </w:style>
  <w:style w:type="table" w:styleId="TableGrid">
    <w:name w:val="Table Grid"/>
    <w:basedOn w:val="TableNormal"/>
    <w:uiPriority w:val="59"/>
    <w:rsid w:val="00CD5826"/>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C1FE7"/>
    <w:pPr>
      <w:ind w:left="720"/>
      <w:contextualSpacing/>
    </w:pPr>
    <w:rPr>
      <w:szCs w:val="21"/>
    </w:rPr>
  </w:style>
  <w:style w:type="paragraph" w:styleId="Header">
    <w:name w:val="header"/>
    <w:basedOn w:val="Normal"/>
    <w:link w:val="HeaderChar"/>
    <w:uiPriority w:val="99"/>
    <w:semiHidden/>
    <w:unhideWhenUsed/>
    <w:rsid w:val="00E039BD"/>
    <w:pPr>
      <w:tabs>
        <w:tab w:val="center" w:pos="4680"/>
        <w:tab w:val="right" w:pos="9360"/>
      </w:tabs>
    </w:pPr>
    <w:rPr>
      <w:szCs w:val="21"/>
    </w:rPr>
  </w:style>
  <w:style w:type="character" w:customStyle="1" w:styleId="HeaderChar">
    <w:name w:val="Header Char"/>
    <w:basedOn w:val="DefaultParagraphFont"/>
    <w:link w:val="Header"/>
    <w:uiPriority w:val="99"/>
    <w:semiHidden/>
    <w:rsid w:val="00E039BD"/>
    <w:rPr>
      <w:rFonts w:ascii="Times New Roman" w:eastAsia="Lucida Sans Unicode" w:hAnsi="Times New Roman" w:cs="Mangal"/>
      <w:kern w:val="1"/>
      <w:sz w:val="24"/>
      <w:szCs w:val="21"/>
      <w:lang w:eastAsia="hi-IN" w:bidi="hi-IN"/>
    </w:rPr>
  </w:style>
  <w:style w:type="paragraph" w:styleId="Footer">
    <w:name w:val="footer"/>
    <w:basedOn w:val="Normal"/>
    <w:link w:val="FooterChar"/>
    <w:uiPriority w:val="99"/>
    <w:semiHidden/>
    <w:unhideWhenUsed/>
    <w:rsid w:val="00E039BD"/>
    <w:pPr>
      <w:tabs>
        <w:tab w:val="center" w:pos="4680"/>
        <w:tab w:val="right" w:pos="9360"/>
      </w:tabs>
    </w:pPr>
    <w:rPr>
      <w:szCs w:val="21"/>
    </w:rPr>
  </w:style>
  <w:style w:type="character" w:customStyle="1" w:styleId="FooterChar">
    <w:name w:val="Footer Char"/>
    <w:basedOn w:val="DefaultParagraphFont"/>
    <w:link w:val="Footer"/>
    <w:uiPriority w:val="99"/>
    <w:semiHidden/>
    <w:rsid w:val="00E039BD"/>
    <w:rPr>
      <w:rFonts w:ascii="Times New Roman" w:eastAsia="Lucida Sans Unicode" w:hAnsi="Times New Roman" w:cs="Mangal"/>
      <w:kern w:val="1"/>
      <w:sz w:val="24"/>
      <w:szCs w:val="21"/>
      <w:lang w:eastAsia="hi-IN" w:bidi="hi-IN"/>
    </w:rPr>
  </w:style>
  <w:style w:type="paragraph" w:styleId="PlainText">
    <w:name w:val="Plain Text"/>
    <w:basedOn w:val="Normal"/>
    <w:link w:val="PlainTextChar"/>
    <w:rsid w:val="001278B5"/>
    <w:pPr>
      <w:suppressAutoHyphens w:val="0"/>
    </w:pPr>
    <w:rPr>
      <w:rFonts w:ascii="Courier New" w:eastAsia="Times New Roman" w:hAnsi="Courier New" w:cs="Gautami"/>
      <w:kern w:val="0"/>
      <w:sz w:val="20"/>
      <w:szCs w:val="20"/>
      <w:lang w:bidi="te-IN"/>
    </w:rPr>
  </w:style>
  <w:style w:type="character" w:customStyle="1" w:styleId="PlainTextChar">
    <w:name w:val="Plain Text Char"/>
    <w:basedOn w:val="DefaultParagraphFont"/>
    <w:link w:val="PlainText"/>
    <w:rsid w:val="001278B5"/>
    <w:rPr>
      <w:rFonts w:ascii="Courier New" w:eastAsia="Times New Roman" w:hAnsi="Courier New" w:cs="Gautami"/>
      <w:sz w:val="20"/>
      <w:szCs w:val="20"/>
      <w:lang w:bidi="te-IN"/>
    </w:rPr>
  </w:style>
  <w:style w:type="paragraph" w:styleId="NoSpacing">
    <w:name w:val="No Spacing"/>
    <w:uiPriority w:val="1"/>
    <w:qFormat/>
    <w:rsid w:val="00D432CF"/>
    <w:pPr>
      <w:spacing w:before="0" w:beforeAutospacing="0" w:after="0"/>
    </w:pPr>
    <w:rPr>
      <w:rFonts w:ascii="Calibri" w:eastAsia="Calibri" w:hAnsi="Calibri" w:cs="Times New Roman"/>
      <w:lang w:val="en-GB"/>
    </w:rPr>
  </w:style>
  <w:style w:type="character" w:customStyle="1" w:styleId="Heading3Char">
    <w:name w:val="Heading 3 Char"/>
    <w:basedOn w:val="DefaultParagraphFont"/>
    <w:link w:val="Heading3"/>
    <w:uiPriority w:val="9"/>
    <w:semiHidden/>
    <w:rsid w:val="003F64B8"/>
    <w:rPr>
      <w:rFonts w:asciiTheme="majorHAnsi" w:eastAsiaTheme="majorEastAsia" w:hAnsiTheme="majorHAnsi" w:cs="Mangal"/>
      <w:b/>
      <w:bCs/>
      <w:color w:val="4F81BD" w:themeColor="accent1"/>
      <w:kern w:val="1"/>
      <w:sz w:val="24"/>
      <w:szCs w:val="21"/>
      <w:lang w:eastAsia="hi-IN" w:bidi="hi-IN"/>
    </w:rPr>
  </w:style>
  <w:style w:type="paragraph" w:styleId="FootnoteText">
    <w:name w:val="footnote text"/>
    <w:basedOn w:val="Normal"/>
    <w:link w:val="FootnoteTextChar"/>
    <w:semiHidden/>
    <w:rsid w:val="003F64B8"/>
    <w:rPr>
      <w:rFonts w:eastAsia="Times New Roman" w:cs="Times New Roman"/>
      <w:kern w:val="0"/>
      <w:sz w:val="20"/>
      <w:szCs w:val="20"/>
      <w:lang w:eastAsia="ar-SA" w:bidi="ar-SA"/>
    </w:rPr>
  </w:style>
  <w:style w:type="character" w:customStyle="1" w:styleId="FootnoteTextChar">
    <w:name w:val="Footnote Text Char"/>
    <w:basedOn w:val="DefaultParagraphFont"/>
    <w:link w:val="FootnoteText"/>
    <w:semiHidden/>
    <w:rsid w:val="003F64B8"/>
    <w:rPr>
      <w:rFonts w:ascii="Times New Roman" w:eastAsia="Times New Roman" w:hAnsi="Times New Roman" w:cs="Times New Roman"/>
      <w:sz w:val="20"/>
      <w:szCs w:val="20"/>
      <w:lang w:eastAsia="ar-SA"/>
    </w:rPr>
  </w:style>
  <w:style w:type="character" w:customStyle="1" w:styleId="Heading7Char">
    <w:name w:val="Heading 7 Char"/>
    <w:basedOn w:val="DefaultParagraphFont"/>
    <w:link w:val="Heading7"/>
    <w:uiPriority w:val="9"/>
    <w:semiHidden/>
    <w:rsid w:val="00662C89"/>
    <w:rPr>
      <w:rFonts w:asciiTheme="majorHAnsi" w:eastAsiaTheme="majorEastAsia" w:hAnsiTheme="majorHAnsi" w:cs="Mangal"/>
      <w:i/>
      <w:iCs/>
      <w:color w:val="404040" w:themeColor="text1" w:themeTint="BF"/>
      <w:kern w:val="1"/>
      <w:sz w:val="24"/>
      <w:szCs w:val="21"/>
      <w:lang w:eastAsia="hi-IN" w:bidi="hi-IN"/>
    </w:rPr>
  </w:style>
  <w:style w:type="paragraph" w:styleId="BodyText3">
    <w:name w:val="Body Text 3"/>
    <w:basedOn w:val="Normal"/>
    <w:link w:val="BodyText3Char"/>
    <w:uiPriority w:val="99"/>
    <w:unhideWhenUsed/>
    <w:rsid w:val="00C063EF"/>
    <w:pPr>
      <w:spacing w:after="120"/>
    </w:pPr>
    <w:rPr>
      <w:sz w:val="16"/>
      <w:szCs w:val="14"/>
    </w:rPr>
  </w:style>
  <w:style w:type="character" w:customStyle="1" w:styleId="BodyText3Char">
    <w:name w:val="Body Text 3 Char"/>
    <w:basedOn w:val="DefaultParagraphFont"/>
    <w:link w:val="BodyText3"/>
    <w:uiPriority w:val="99"/>
    <w:rsid w:val="00C063EF"/>
    <w:rPr>
      <w:rFonts w:ascii="Times New Roman" w:eastAsia="Lucida Sans Unicode" w:hAnsi="Times New Roman" w:cs="Mangal"/>
      <w:kern w:val="1"/>
      <w:sz w:val="16"/>
      <w:szCs w:val="14"/>
      <w:lang w:eastAsia="hi-IN" w:bidi="hi-IN"/>
    </w:rPr>
  </w:style>
  <w:style w:type="paragraph" w:styleId="Subtitle">
    <w:name w:val="Subtitle"/>
    <w:basedOn w:val="Normal"/>
    <w:next w:val="Normal"/>
    <w:link w:val="SubtitleChar"/>
    <w:uiPriority w:val="11"/>
    <w:qFormat/>
    <w:rsid w:val="005E0F74"/>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E0F74"/>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qFormat/>
    <w:rsid w:val="00E553F6"/>
    <w:rPr>
      <w:b/>
      <w:bCs/>
    </w:rPr>
  </w:style>
  <w:style w:type="paragraph" w:customStyle="1" w:styleId="Preformatted">
    <w:name w:val="Preformatted"/>
    <w:basedOn w:val="Normal"/>
    <w:rsid w:val="00E553F6"/>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pPr>
    <w:rPr>
      <w:rFonts w:ascii="Courier New" w:eastAsia="Times New Roman" w:hAnsi="Courier New" w:cs="Courier New"/>
      <w:kern w:val="0"/>
      <w:sz w:val="20"/>
      <w:szCs w:val="20"/>
      <w:lang w:eastAsia="en-US" w:bidi="ar-SA"/>
    </w:rPr>
  </w:style>
  <w:style w:type="character" w:styleId="HTMLTypewriter">
    <w:name w:val="HTML Typewriter"/>
    <w:rsid w:val="00E553F6"/>
    <w:rPr>
      <w:rFonts w:ascii="Courier New" w:eastAsia="Courier New" w:hAnsi="Courier New"/>
      <w:sz w:val="20"/>
    </w:rPr>
  </w:style>
  <w:style w:type="paragraph" w:customStyle="1" w:styleId="Name">
    <w:name w:val="Name"/>
    <w:basedOn w:val="Normal"/>
    <w:qFormat/>
    <w:rsid w:val="00DF59DF"/>
    <w:pPr>
      <w:tabs>
        <w:tab w:val="right" w:pos="9360"/>
      </w:tabs>
      <w:suppressAutoHyphens w:val="0"/>
      <w:spacing w:before="120" w:after="120"/>
      <w:jc w:val="center"/>
    </w:pPr>
    <w:rPr>
      <w:rFonts w:ascii="Georgia" w:eastAsia="Calibri" w:hAnsi="Georgia" w:cs="Times New Roman"/>
      <w:b/>
      <w:kern w:val="0"/>
      <w:sz w:val="40"/>
      <w:szCs w:val="40"/>
      <w:lang w:eastAsia="en-US" w:bidi="ar-SA"/>
    </w:rPr>
  </w:style>
  <w:style w:type="character" w:customStyle="1" w:styleId="fields11">
    <w:name w:val="fields11"/>
    <w:rsid w:val="00E374A1"/>
    <w:rPr>
      <w:rFonts w:ascii="Verdana" w:hAnsi="Verdana" w:hint="default"/>
      <w:b w:val="0"/>
      <w:bCs w:val="0"/>
      <w:strike w:val="0"/>
      <w:dstrike w:val="0"/>
      <w:color w:val="333333"/>
      <w:sz w:val="17"/>
      <w:szCs w:val="17"/>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lthingsmin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8A580-73D9-4894-B645-8B9DF56EB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madhukark</dc:creator>
  <cp:lastModifiedBy>welcome</cp:lastModifiedBy>
  <cp:revision>60</cp:revision>
  <dcterms:created xsi:type="dcterms:W3CDTF">2010-04-09T21:22:00Z</dcterms:created>
  <dcterms:modified xsi:type="dcterms:W3CDTF">2017-09-04T05:45:00Z</dcterms:modified>
</cp:coreProperties>
</file>